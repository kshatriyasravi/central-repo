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3E3" w:rsidRDefault="000840E8" w:rsidP="001915AE">
      <w:pPr>
        <w:pBdr>
          <w:bottom w:val="single" w:sz="12" w:space="1" w:color="000000"/>
        </w:pBdr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2"/>
          <w:szCs w:val="22"/>
        </w:rPr>
        <w:t>Ravi Sekar S</w:t>
      </w:r>
      <w:r w:rsidR="007443E3">
        <w:rPr>
          <w:rFonts w:ascii="Verdana" w:hAnsi="Verdana" w:cs="Verdana"/>
          <w:b/>
          <w:sz w:val="22"/>
          <w:szCs w:val="22"/>
        </w:rPr>
        <w:t xml:space="preserve">                                             </w:t>
      </w:r>
      <w:r w:rsidR="007443E3">
        <w:rPr>
          <w:rFonts w:ascii="Verdana" w:hAnsi="Verdana" w:cs="Verdana"/>
          <w:b/>
          <w:sz w:val="20"/>
          <w:szCs w:val="20"/>
        </w:rPr>
        <w:t xml:space="preserve">E-mail: </w:t>
      </w:r>
      <w:r>
        <w:rPr>
          <w:rFonts w:ascii="Verdana" w:hAnsi="Verdana" w:cs="Verdana"/>
          <w:b/>
          <w:sz w:val="20"/>
          <w:szCs w:val="20"/>
        </w:rPr>
        <w:t>Ravi.Sekhar498</w:t>
      </w:r>
      <w:r w:rsidR="007443E3">
        <w:rPr>
          <w:rFonts w:ascii="Verdana" w:hAnsi="Verdana" w:cs="Verdana"/>
          <w:b/>
          <w:sz w:val="20"/>
          <w:szCs w:val="20"/>
        </w:rPr>
        <w:t>@gmail.com</w:t>
      </w:r>
    </w:p>
    <w:p w:rsidR="007443E3" w:rsidRDefault="007443E3" w:rsidP="001915AE">
      <w:pPr>
        <w:pBdr>
          <w:bottom w:val="single" w:sz="12" w:space="1" w:color="000000"/>
        </w:pBdr>
        <w:jc w:val="both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  <w:t xml:space="preserve">  </w:t>
      </w:r>
      <w:r w:rsidR="000840E8">
        <w:rPr>
          <w:rFonts w:ascii="Verdana" w:hAnsi="Verdana" w:cs="Verdana"/>
          <w:b/>
          <w:sz w:val="20"/>
          <w:szCs w:val="20"/>
        </w:rPr>
        <w:t xml:space="preserve">        </w:t>
      </w:r>
      <w:r>
        <w:rPr>
          <w:rFonts w:ascii="Verdana" w:hAnsi="Verdana" w:cs="Verdana"/>
          <w:b/>
          <w:sz w:val="20"/>
          <w:szCs w:val="20"/>
        </w:rPr>
        <w:t>Mobile:+91-</w:t>
      </w:r>
      <w:r w:rsidR="000840E8">
        <w:rPr>
          <w:rFonts w:ascii="Verdana" w:hAnsi="Verdana" w:cs="Verdana"/>
          <w:b/>
          <w:sz w:val="20"/>
          <w:szCs w:val="20"/>
        </w:rPr>
        <w:t>9642638615</w:t>
      </w:r>
      <w:r>
        <w:rPr>
          <w:rFonts w:ascii="Verdana" w:hAnsi="Verdana" w:cs="Verdana"/>
          <w:b/>
          <w:sz w:val="20"/>
          <w:szCs w:val="20"/>
        </w:rPr>
        <w:t>.</w:t>
      </w:r>
    </w:p>
    <w:p w:rsidR="007443E3" w:rsidRDefault="007443E3" w:rsidP="001915AE">
      <w:pPr>
        <w:pBdr>
          <w:bottom w:val="single" w:sz="12" w:space="1" w:color="000000"/>
        </w:pBdr>
        <w:jc w:val="both"/>
        <w:rPr>
          <w:rFonts w:ascii="Verdana" w:hAnsi="Verdana" w:cs="Verdana"/>
          <w:b/>
          <w:sz w:val="20"/>
          <w:szCs w:val="20"/>
          <w:u w:val="single"/>
        </w:rPr>
      </w:pPr>
    </w:p>
    <w:p w:rsidR="007443E3" w:rsidRDefault="007443E3" w:rsidP="001915AE">
      <w:pPr>
        <w:widowControl w:val="0"/>
        <w:tabs>
          <w:tab w:val="left" w:pos="720"/>
        </w:tabs>
        <w:overflowPunct w:val="0"/>
        <w:autoSpaceDE w:val="0"/>
        <w:jc w:val="both"/>
        <w:textAlignment w:val="baseline"/>
        <w:rPr>
          <w:rFonts w:ascii="Verdana" w:hAnsi="Verdana" w:cs="Verdana"/>
          <w:b/>
          <w:sz w:val="20"/>
          <w:szCs w:val="20"/>
          <w:u w:val="single"/>
        </w:rPr>
      </w:pPr>
    </w:p>
    <w:p w:rsidR="004509FF" w:rsidRDefault="004509FF" w:rsidP="001915AE">
      <w:pPr>
        <w:widowControl w:val="0"/>
        <w:tabs>
          <w:tab w:val="left" w:pos="720"/>
        </w:tabs>
        <w:overflowPunct w:val="0"/>
        <w:autoSpaceDE w:val="0"/>
        <w:jc w:val="both"/>
        <w:textAlignment w:val="baseline"/>
        <w:rPr>
          <w:rFonts w:ascii="Verdana" w:hAnsi="Verdana" w:cs="Verdana"/>
          <w:b/>
          <w:u w:val="single"/>
        </w:rPr>
      </w:pPr>
    </w:p>
    <w:p w:rsidR="004509FF" w:rsidRDefault="004509FF" w:rsidP="001915AE">
      <w:pPr>
        <w:widowControl w:val="0"/>
        <w:tabs>
          <w:tab w:val="left" w:pos="720"/>
        </w:tabs>
        <w:overflowPunct w:val="0"/>
        <w:autoSpaceDE w:val="0"/>
        <w:jc w:val="both"/>
        <w:textAlignment w:val="baseline"/>
        <w:rPr>
          <w:rFonts w:ascii="Verdana" w:hAnsi="Verdana" w:cs="Verdana"/>
          <w:b/>
          <w:u w:val="single"/>
        </w:rPr>
      </w:pPr>
    </w:p>
    <w:p w:rsidR="007443E3" w:rsidRPr="008279C2" w:rsidRDefault="007443E3" w:rsidP="001915AE">
      <w:pPr>
        <w:widowControl w:val="0"/>
        <w:tabs>
          <w:tab w:val="left" w:pos="720"/>
        </w:tabs>
        <w:overflowPunct w:val="0"/>
        <w:autoSpaceDE w:val="0"/>
        <w:jc w:val="both"/>
        <w:textAlignment w:val="baseline"/>
        <w:rPr>
          <w:rFonts w:ascii="Verdana" w:hAnsi="Verdana" w:cs="Verdana"/>
        </w:rPr>
      </w:pPr>
      <w:r w:rsidRPr="008279C2">
        <w:rPr>
          <w:rFonts w:ascii="Verdana" w:hAnsi="Verdana" w:cs="Verdana"/>
          <w:b/>
          <w:u w:val="single"/>
        </w:rPr>
        <w:t>Professional Summary:</w:t>
      </w:r>
    </w:p>
    <w:p w:rsidR="007443E3" w:rsidRDefault="007443E3" w:rsidP="001915AE">
      <w:pPr>
        <w:widowControl w:val="0"/>
        <w:tabs>
          <w:tab w:val="left" w:pos="720"/>
        </w:tabs>
        <w:overflowPunct w:val="0"/>
        <w:autoSpaceDE w:val="0"/>
        <w:jc w:val="both"/>
        <w:textAlignment w:val="baseline"/>
        <w:rPr>
          <w:rFonts w:ascii="Verdana" w:hAnsi="Verdana" w:cs="Verdana"/>
          <w:sz w:val="20"/>
          <w:szCs w:val="20"/>
        </w:rPr>
      </w:pPr>
    </w:p>
    <w:p w:rsidR="007443E3" w:rsidRDefault="007443E3" w:rsidP="001915AE">
      <w:pPr>
        <w:widowControl w:val="0"/>
        <w:numPr>
          <w:ilvl w:val="0"/>
          <w:numId w:val="5"/>
        </w:numPr>
        <w:tabs>
          <w:tab w:val="left" w:pos="720"/>
          <w:tab w:val="left" w:pos="1080"/>
        </w:tabs>
        <w:overflowPunct w:val="0"/>
        <w:autoSpaceDE w:val="0"/>
        <w:spacing w:line="276" w:lineRule="auto"/>
        <w:jc w:val="both"/>
        <w:textAlignment w:val="baseline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Having </w:t>
      </w:r>
      <w:r w:rsidR="000840E8">
        <w:rPr>
          <w:rFonts w:ascii="Verdana" w:hAnsi="Verdana" w:cs="Verdana"/>
          <w:sz w:val="20"/>
          <w:szCs w:val="20"/>
        </w:rPr>
        <w:t>2</w:t>
      </w:r>
      <w:r w:rsidR="00AF5B25">
        <w:rPr>
          <w:rFonts w:ascii="Verdana" w:hAnsi="Verdana" w:cs="Verdana"/>
          <w:sz w:val="20"/>
          <w:szCs w:val="20"/>
        </w:rPr>
        <w:t>.3</w:t>
      </w:r>
      <w:r>
        <w:rPr>
          <w:rFonts w:ascii="Verdana" w:hAnsi="Verdana" w:cs="Verdana"/>
          <w:sz w:val="20"/>
          <w:szCs w:val="20"/>
        </w:rPr>
        <w:t xml:space="preserve"> Years of experience in developing web based, client/server applications using </w:t>
      </w:r>
      <w:r>
        <w:rPr>
          <w:rFonts w:ascii="Verdana" w:hAnsi="Verdana" w:cs="Verdana"/>
          <w:b/>
          <w:color w:val="000000"/>
          <w:sz w:val="20"/>
          <w:szCs w:val="20"/>
        </w:rPr>
        <w:t>JAVA</w:t>
      </w:r>
      <w:r>
        <w:rPr>
          <w:rFonts w:ascii="Verdana" w:hAnsi="Verdana" w:cs="Verdana"/>
          <w:sz w:val="20"/>
          <w:szCs w:val="20"/>
        </w:rPr>
        <w:t xml:space="preserve"> and </w:t>
      </w:r>
      <w:r>
        <w:rPr>
          <w:rFonts w:ascii="Verdana" w:hAnsi="Verdana" w:cs="Verdana"/>
          <w:b/>
          <w:sz w:val="20"/>
          <w:szCs w:val="20"/>
        </w:rPr>
        <w:t>Framework</w:t>
      </w:r>
      <w:r>
        <w:rPr>
          <w:rFonts w:ascii="Verdana" w:hAnsi="Verdana" w:cs="Verdana"/>
          <w:sz w:val="20"/>
          <w:szCs w:val="20"/>
        </w:rPr>
        <w:t xml:space="preserve"> technologies environment.</w:t>
      </w:r>
    </w:p>
    <w:p w:rsidR="007443E3" w:rsidRPr="005A458A" w:rsidRDefault="007443E3" w:rsidP="001915AE">
      <w:pPr>
        <w:widowControl w:val="0"/>
        <w:numPr>
          <w:ilvl w:val="0"/>
          <w:numId w:val="5"/>
        </w:numPr>
        <w:tabs>
          <w:tab w:val="left" w:pos="720"/>
          <w:tab w:val="left" w:pos="1080"/>
        </w:tabs>
        <w:overflowPunct w:val="0"/>
        <w:autoSpaceDE w:val="0"/>
        <w:spacing w:line="276" w:lineRule="auto"/>
        <w:jc w:val="both"/>
        <w:textAlignment w:val="baseline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Strong technical experience in </w:t>
      </w:r>
      <w:r>
        <w:rPr>
          <w:rFonts w:ascii="Verdana" w:hAnsi="Verdana" w:cs="Verdana"/>
          <w:b/>
          <w:sz w:val="20"/>
          <w:szCs w:val="20"/>
        </w:rPr>
        <w:t>JAVA SE</w:t>
      </w:r>
      <w:r>
        <w:rPr>
          <w:rFonts w:ascii="Verdana" w:hAnsi="Verdana" w:cs="Verdana"/>
          <w:sz w:val="20"/>
          <w:szCs w:val="20"/>
        </w:rPr>
        <w:t xml:space="preserve"> related technologies such as </w:t>
      </w:r>
      <w:r>
        <w:rPr>
          <w:rFonts w:ascii="Verdana" w:hAnsi="Verdana" w:cs="Verdana"/>
          <w:b/>
          <w:sz w:val="20"/>
          <w:szCs w:val="20"/>
        </w:rPr>
        <w:t>Java, JDBC.</w:t>
      </w:r>
    </w:p>
    <w:p w:rsidR="007443E3" w:rsidRPr="005B17EB" w:rsidRDefault="007443E3" w:rsidP="001915AE">
      <w:pPr>
        <w:numPr>
          <w:ilvl w:val="0"/>
          <w:numId w:val="5"/>
        </w:numPr>
        <w:spacing w:line="276" w:lineRule="auto"/>
        <w:jc w:val="both"/>
        <w:rPr>
          <w:rFonts w:ascii="Verdana" w:hAnsi="Verdana" w:cs="Verdana"/>
          <w:sz w:val="20"/>
          <w:szCs w:val="20"/>
        </w:rPr>
      </w:pPr>
      <w:r w:rsidRPr="005B17EB">
        <w:rPr>
          <w:rFonts w:ascii="Verdana" w:hAnsi="Verdana" w:cs="Verdana"/>
          <w:bCs/>
          <w:sz w:val="20"/>
          <w:szCs w:val="20"/>
        </w:rPr>
        <w:t>Hand</w:t>
      </w:r>
      <w:r>
        <w:rPr>
          <w:rFonts w:ascii="Verdana" w:hAnsi="Verdana" w:cs="Verdana"/>
          <w:bCs/>
          <w:sz w:val="20"/>
          <w:szCs w:val="20"/>
        </w:rPr>
        <w:t xml:space="preserve">s on experience in </w:t>
      </w:r>
      <w:r w:rsidRPr="008279C2">
        <w:rPr>
          <w:rFonts w:ascii="Verdana" w:hAnsi="Verdana" w:cs="Verdana"/>
          <w:b/>
          <w:bCs/>
          <w:sz w:val="20"/>
          <w:szCs w:val="20"/>
        </w:rPr>
        <w:t>SQL</w:t>
      </w:r>
      <w:r>
        <w:rPr>
          <w:rFonts w:ascii="Verdana" w:hAnsi="Verdana" w:cs="Verdana"/>
          <w:bCs/>
          <w:sz w:val="20"/>
          <w:szCs w:val="20"/>
        </w:rPr>
        <w:t xml:space="preserve"> concepts like Joins, Stored Procedures &amp; Triggers.</w:t>
      </w:r>
    </w:p>
    <w:p w:rsidR="007443E3" w:rsidRPr="008279C2" w:rsidRDefault="007443E3" w:rsidP="001915AE">
      <w:pPr>
        <w:widowControl w:val="0"/>
        <w:numPr>
          <w:ilvl w:val="0"/>
          <w:numId w:val="5"/>
        </w:numPr>
        <w:tabs>
          <w:tab w:val="left" w:pos="720"/>
          <w:tab w:val="left" w:pos="1080"/>
        </w:tabs>
        <w:suppressAutoHyphens w:val="0"/>
        <w:overflowPunct w:val="0"/>
        <w:autoSpaceDE w:val="0"/>
        <w:spacing w:before="40" w:after="40" w:line="276" w:lineRule="auto"/>
        <w:jc w:val="both"/>
        <w:textAlignment w:val="baseline"/>
        <w:rPr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Very good knowledge on development of web-based applications using </w:t>
      </w:r>
      <w:r>
        <w:rPr>
          <w:rFonts w:ascii="Verdana" w:hAnsi="Verdana" w:cs="Verdana"/>
          <w:b/>
          <w:sz w:val="20"/>
          <w:szCs w:val="20"/>
        </w:rPr>
        <w:t>Java</w:t>
      </w:r>
      <w:r>
        <w:rPr>
          <w:rFonts w:ascii="Verdana" w:hAnsi="Verdana" w:cs="Verdana"/>
          <w:sz w:val="20"/>
          <w:szCs w:val="20"/>
        </w:rPr>
        <w:t>.</w:t>
      </w:r>
    </w:p>
    <w:p w:rsidR="007443E3" w:rsidRPr="00D6406B" w:rsidRDefault="007443E3" w:rsidP="001915AE">
      <w:pPr>
        <w:numPr>
          <w:ilvl w:val="0"/>
          <w:numId w:val="5"/>
        </w:numPr>
        <w:suppressAutoHyphens w:val="0"/>
        <w:jc w:val="both"/>
        <w:rPr>
          <w:sz w:val="20"/>
          <w:szCs w:val="20"/>
        </w:rPr>
      </w:pPr>
      <w:r w:rsidRPr="00D6406B">
        <w:rPr>
          <w:rFonts w:ascii="Verdana" w:hAnsi="Verdana" w:cs="Arial"/>
          <w:bCs/>
          <w:sz w:val="20"/>
          <w:szCs w:val="20"/>
        </w:rPr>
        <w:t xml:space="preserve">Hands-on experience on </w:t>
      </w:r>
      <w:r w:rsidRPr="00D6406B">
        <w:rPr>
          <w:rFonts w:ascii="Verdana" w:hAnsi="Verdana" w:cs="Arial"/>
          <w:b/>
          <w:bCs/>
          <w:sz w:val="20"/>
          <w:szCs w:val="20"/>
        </w:rPr>
        <w:t>Spring</w:t>
      </w:r>
      <w:r w:rsidR="000840E8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900F4A" w:rsidRPr="00900F4A">
        <w:rPr>
          <w:rFonts w:ascii="Verdana" w:hAnsi="Verdana" w:cs="Arial"/>
          <w:b/>
          <w:bCs/>
          <w:sz w:val="20"/>
          <w:szCs w:val="20"/>
        </w:rPr>
        <w:t>MVC</w:t>
      </w:r>
      <w:r w:rsidR="000840E8">
        <w:rPr>
          <w:rFonts w:ascii="Verdana" w:hAnsi="Verdana" w:cs="Arial"/>
          <w:b/>
          <w:bCs/>
          <w:sz w:val="20"/>
          <w:szCs w:val="20"/>
        </w:rPr>
        <w:t xml:space="preserve"> </w:t>
      </w:r>
      <w:r w:rsidRPr="00D6406B">
        <w:rPr>
          <w:rFonts w:ascii="Verdana" w:hAnsi="Verdana" w:cs="Arial"/>
          <w:bCs/>
          <w:sz w:val="20"/>
          <w:szCs w:val="20"/>
        </w:rPr>
        <w:t xml:space="preserve">and </w:t>
      </w:r>
      <w:r w:rsidRPr="00D6406B">
        <w:rPr>
          <w:rFonts w:ascii="Verdana" w:hAnsi="Verdana" w:cs="Arial"/>
          <w:b/>
          <w:bCs/>
          <w:sz w:val="20"/>
          <w:szCs w:val="20"/>
        </w:rPr>
        <w:t>Hibernate</w:t>
      </w:r>
      <w:r w:rsidR="00900F4A">
        <w:rPr>
          <w:rFonts w:ascii="Verdana" w:hAnsi="Verdana" w:cs="Arial"/>
          <w:b/>
          <w:bCs/>
          <w:sz w:val="20"/>
          <w:szCs w:val="20"/>
        </w:rPr>
        <w:t>.</w:t>
      </w:r>
    </w:p>
    <w:p w:rsidR="007443E3" w:rsidRDefault="007443E3" w:rsidP="001915AE">
      <w:pPr>
        <w:numPr>
          <w:ilvl w:val="0"/>
          <w:numId w:val="5"/>
        </w:numPr>
        <w:spacing w:line="27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Effective database management with </w:t>
      </w:r>
      <w:r>
        <w:rPr>
          <w:rFonts w:ascii="Verdana" w:hAnsi="Verdana" w:cs="Verdana"/>
          <w:b/>
          <w:sz w:val="20"/>
          <w:szCs w:val="20"/>
        </w:rPr>
        <w:t>JDBC.</w:t>
      </w:r>
    </w:p>
    <w:p w:rsidR="007443E3" w:rsidRPr="008279C2" w:rsidRDefault="007443E3" w:rsidP="001915AE">
      <w:pPr>
        <w:numPr>
          <w:ilvl w:val="0"/>
          <w:numId w:val="5"/>
        </w:numPr>
        <w:spacing w:line="27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Experience in </w:t>
      </w:r>
      <w:r>
        <w:rPr>
          <w:rFonts w:ascii="Verdana" w:hAnsi="Verdana" w:cs="Verdana"/>
          <w:b/>
          <w:sz w:val="20"/>
          <w:szCs w:val="20"/>
        </w:rPr>
        <w:t>Object Oriented Programming</w:t>
      </w:r>
      <w:r>
        <w:rPr>
          <w:rFonts w:ascii="Verdana" w:hAnsi="Verdana" w:cs="Verdana"/>
          <w:sz w:val="20"/>
          <w:szCs w:val="20"/>
        </w:rPr>
        <w:t xml:space="preserve"> concepts.</w:t>
      </w:r>
    </w:p>
    <w:p w:rsidR="007443E3" w:rsidRDefault="007443E3" w:rsidP="001915AE">
      <w:pPr>
        <w:widowControl w:val="0"/>
        <w:tabs>
          <w:tab w:val="left" w:pos="1080"/>
        </w:tabs>
        <w:overflowPunct w:val="0"/>
        <w:autoSpaceDE w:val="0"/>
        <w:jc w:val="both"/>
        <w:textAlignment w:val="baseline"/>
        <w:rPr>
          <w:rFonts w:ascii="Verdana" w:hAnsi="Verdana" w:cs="Verdana"/>
          <w:sz w:val="20"/>
          <w:szCs w:val="20"/>
        </w:rPr>
      </w:pPr>
    </w:p>
    <w:p w:rsidR="004509FF" w:rsidRDefault="004509FF" w:rsidP="001915AE">
      <w:pPr>
        <w:jc w:val="both"/>
        <w:rPr>
          <w:rFonts w:ascii="Verdana" w:hAnsi="Verdana" w:cs="Verdana"/>
          <w:b/>
          <w:u w:val="single"/>
        </w:rPr>
      </w:pPr>
    </w:p>
    <w:p w:rsidR="007443E3" w:rsidRDefault="007443E3" w:rsidP="001915AE">
      <w:pPr>
        <w:jc w:val="both"/>
        <w:rPr>
          <w:rFonts w:ascii="Verdana" w:hAnsi="Verdana" w:cs="Verdana"/>
        </w:rPr>
      </w:pPr>
      <w:r w:rsidRPr="008279C2">
        <w:rPr>
          <w:rFonts w:ascii="Verdana" w:hAnsi="Verdana" w:cs="Verdana"/>
          <w:b/>
          <w:u w:val="single"/>
        </w:rPr>
        <w:t>Professional Experience:</w:t>
      </w:r>
    </w:p>
    <w:p w:rsidR="005A458A" w:rsidRPr="005A458A" w:rsidRDefault="005A458A" w:rsidP="001915AE">
      <w:pPr>
        <w:jc w:val="both"/>
        <w:rPr>
          <w:rFonts w:ascii="Verdana" w:hAnsi="Verdana" w:cs="Verdana"/>
        </w:rPr>
      </w:pPr>
    </w:p>
    <w:p w:rsidR="004509FF" w:rsidRPr="004509FF" w:rsidRDefault="005A458A" w:rsidP="001915AE">
      <w:pPr>
        <w:numPr>
          <w:ilvl w:val="0"/>
          <w:numId w:val="2"/>
        </w:numPr>
        <w:tabs>
          <w:tab w:val="left" w:pos="720"/>
        </w:tabs>
        <w:spacing w:line="276" w:lineRule="auto"/>
        <w:jc w:val="both"/>
        <w:rPr>
          <w:rFonts w:ascii="Verdana" w:hAnsi="Verdana" w:cs="Verdana"/>
          <w:sz w:val="20"/>
          <w:szCs w:val="20"/>
        </w:rPr>
      </w:pPr>
      <w:r w:rsidRPr="005A458A">
        <w:rPr>
          <w:rFonts w:ascii="Verdana" w:hAnsi="Verdana" w:cs="Verdana"/>
          <w:sz w:val="20"/>
          <w:szCs w:val="20"/>
        </w:rPr>
        <w:t>W</w:t>
      </w:r>
      <w:r w:rsidR="007443E3" w:rsidRPr="005A458A">
        <w:rPr>
          <w:rFonts w:ascii="Verdana" w:hAnsi="Verdana" w:cs="Verdana"/>
          <w:sz w:val="20"/>
          <w:szCs w:val="20"/>
        </w:rPr>
        <w:t>or</w:t>
      </w:r>
      <w:r>
        <w:rPr>
          <w:rFonts w:ascii="Verdana" w:hAnsi="Verdana" w:cs="Verdana"/>
          <w:sz w:val="20"/>
          <w:szCs w:val="20"/>
        </w:rPr>
        <w:t>king</w:t>
      </w:r>
      <w:r w:rsidR="007443E3" w:rsidRPr="005A458A">
        <w:rPr>
          <w:rFonts w:ascii="Verdana" w:hAnsi="Verdana" w:cs="Verdana"/>
          <w:sz w:val="20"/>
          <w:szCs w:val="20"/>
        </w:rPr>
        <w:t xml:space="preserve"> as a </w:t>
      </w:r>
      <w:r w:rsidR="007443E3" w:rsidRPr="005A458A">
        <w:rPr>
          <w:rFonts w:ascii="Verdana" w:hAnsi="Verdana" w:cs="Verdana"/>
          <w:b/>
          <w:sz w:val="20"/>
          <w:szCs w:val="20"/>
        </w:rPr>
        <w:t>Software Developer</w:t>
      </w:r>
      <w:r w:rsidR="007443E3" w:rsidRPr="005A458A">
        <w:rPr>
          <w:rFonts w:ascii="Verdana" w:hAnsi="Verdana" w:cs="Verdana"/>
          <w:sz w:val="20"/>
          <w:szCs w:val="20"/>
        </w:rPr>
        <w:t xml:space="preserve"> with </w:t>
      </w:r>
      <w:r w:rsidR="000840E8">
        <w:rPr>
          <w:rFonts w:ascii="Verdana" w:hAnsi="Verdana" w:cs="Verdana"/>
          <w:b/>
          <w:sz w:val="20"/>
          <w:szCs w:val="20"/>
        </w:rPr>
        <w:t>BuzzYears Private Limited</w:t>
      </w:r>
      <w:r w:rsidR="007443E3" w:rsidRPr="005A458A">
        <w:rPr>
          <w:rFonts w:ascii="Verdana" w:hAnsi="Verdana" w:cs="Verdana"/>
          <w:sz w:val="20"/>
          <w:szCs w:val="20"/>
        </w:rPr>
        <w:t xml:space="preserve">, </w:t>
      </w:r>
      <w:r w:rsidR="000840E8">
        <w:rPr>
          <w:rFonts w:ascii="Verdana" w:hAnsi="Verdana" w:cs="Verdana"/>
          <w:sz w:val="20"/>
          <w:szCs w:val="20"/>
        </w:rPr>
        <w:t>Delhi</w:t>
      </w:r>
      <w:r w:rsidR="007443E3" w:rsidRPr="005A458A">
        <w:rPr>
          <w:rFonts w:ascii="Verdana" w:hAnsi="Verdana" w:cs="Verdana"/>
          <w:sz w:val="20"/>
          <w:szCs w:val="20"/>
        </w:rPr>
        <w:t xml:space="preserve"> from </w:t>
      </w:r>
      <w:r w:rsidR="00F2797C">
        <w:rPr>
          <w:rFonts w:ascii="Verdana" w:hAnsi="Verdana" w:cs="Verdana"/>
          <w:sz w:val="20"/>
          <w:szCs w:val="20"/>
        </w:rPr>
        <w:t>may</w:t>
      </w:r>
      <w:r w:rsidR="007443E3" w:rsidRPr="005A458A">
        <w:rPr>
          <w:rFonts w:ascii="Verdana" w:hAnsi="Verdana" w:cs="Verdana"/>
          <w:sz w:val="20"/>
          <w:szCs w:val="20"/>
        </w:rPr>
        <w:t xml:space="preserve"> 201</w:t>
      </w:r>
      <w:r w:rsidR="000840E8">
        <w:rPr>
          <w:rFonts w:ascii="Verdana" w:hAnsi="Verdana" w:cs="Verdana"/>
          <w:sz w:val="20"/>
          <w:szCs w:val="20"/>
        </w:rPr>
        <w:t>8</w:t>
      </w:r>
      <w:r>
        <w:rPr>
          <w:rFonts w:ascii="Verdana" w:hAnsi="Verdana" w:cs="Verdana"/>
          <w:sz w:val="20"/>
          <w:szCs w:val="20"/>
        </w:rPr>
        <w:t>.</w:t>
      </w:r>
    </w:p>
    <w:p w:rsidR="004509FF" w:rsidRDefault="004509FF" w:rsidP="001915AE">
      <w:pPr>
        <w:jc w:val="both"/>
        <w:rPr>
          <w:rFonts w:ascii="Verdana" w:hAnsi="Verdana" w:cs="Verdana"/>
          <w:b/>
          <w:u w:val="single"/>
        </w:rPr>
      </w:pPr>
    </w:p>
    <w:p w:rsidR="004509FF" w:rsidRDefault="004509FF" w:rsidP="001915AE">
      <w:pPr>
        <w:jc w:val="both"/>
        <w:rPr>
          <w:rFonts w:ascii="Verdana" w:hAnsi="Verdana" w:cs="Verdana"/>
          <w:b/>
          <w:u w:val="single"/>
        </w:rPr>
      </w:pPr>
    </w:p>
    <w:p w:rsidR="007443E3" w:rsidRDefault="007443E3" w:rsidP="001915AE">
      <w:pPr>
        <w:jc w:val="both"/>
        <w:rPr>
          <w:rFonts w:ascii="Verdana" w:hAnsi="Verdana" w:cs="Verdana"/>
          <w:b/>
          <w:u w:val="single"/>
        </w:rPr>
      </w:pPr>
      <w:r w:rsidRPr="008279C2">
        <w:rPr>
          <w:rFonts w:ascii="Verdana" w:hAnsi="Verdana" w:cs="Verdana"/>
          <w:b/>
          <w:u w:val="single"/>
        </w:rPr>
        <w:t>Academic Profile:</w:t>
      </w:r>
    </w:p>
    <w:p w:rsidR="007443E3" w:rsidRPr="000840E8" w:rsidRDefault="000840E8" w:rsidP="001915AE">
      <w:pPr>
        <w:pStyle w:val="ListParagraph"/>
        <w:numPr>
          <w:ilvl w:val="0"/>
          <w:numId w:val="3"/>
        </w:numPr>
        <w:jc w:val="both"/>
        <w:rPr>
          <w:rFonts w:ascii="Verdana" w:hAnsi="Verdana" w:cs="Verdana"/>
          <w:b/>
          <w:sz w:val="20"/>
          <w:szCs w:val="20"/>
          <w:u w:val="single"/>
        </w:rPr>
      </w:pPr>
      <w:r>
        <w:rPr>
          <w:rFonts w:ascii="Verdana" w:hAnsi="Verdana" w:cs="Verdana"/>
          <w:b/>
          <w:sz w:val="20"/>
          <w:szCs w:val="20"/>
          <w:u w:val="single"/>
        </w:rPr>
        <w:t>Btech</w:t>
      </w:r>
      <w:r w:rsidR="007443E3" w:rsidRPr="00EC0545">
        <w:rPr>
          <w:rFonts w:ascii="Verdana" w:hAnsi="Verdana" w:cs="Verdana"/>
          <w:sz w:val="20"/>
          <w:szCs w:val="20"/>
        </w:rPr>
        <w:t xml:space="preserve"> from Sri Vidyanikethan Engineering College</w:t>
      </w:r>
      <w:r w:rsidR="00360BF7">
        <w:rPr>
          <w:rFonts w:ascii="Verdana" w:hAnsi="Verdana" w:cs="Verdana"/>
          <w:sz w:val="20"/>
          <w:szCs w:val="20"/>
        </w:rPr>
        <w:t>, Tirupati,</w:t>
      </w:r>
      <w:r w:rsidR="007443E3" w:rsidRPr="00EC0545">
        <w:rPr>
          <w:rFonts w:ascii="Verdana" w:hAnsi="Verdana" w:cs="Verdana"/>
          <w:sz w:val="20"/>
          <w:szCs w:val="20"/>
        </w:rPr>
        <w:t xml:space="preserve"> with an aggregate of </w:t>
      </w:r>
      <w:r>
        <w:rPr>
          <w:rFonts w:ascii="Verdana" w:hAnsi="Verdana" w:cs="Verdana"/>
          <w:b/>
          <w:sz w:val="20"/>
          <w:szCs w:val="20"/>
        </w:rPr>
        <w:t>60</w:t>
      </w:r>
      <w:r w:rsidR="007443E3" w:rsidRPr="00EC0545">
        <w:rPr>
          <w:rFonts w:ascii="Verdana" w:hAnsi="Verdana" w:cs="Verdana"/>
          <w:b/>
          <w:sz w:val="20"/>
          <w:szCs w:val="20"/>
        </w:rPr>
        <w:t>%</w:t>
      </w:r>
      <w:r w:rsidR="009D4DC8" w:rsidRPr="00360BF7">
        <w:rPr>
          <w:rFonts w:ascii="Verdana" w:hAnsi="Verdana" w:cs="Verdana"/>
          <w:sz w:val="20"/>
          <w:szCs w:val="20"/>
        </w:rPr>
        <w:t xml:space="preserve">in the year of </w:t>
      </w:r>
      <w:r>
        <w:rPr>
          <w:rFonts w:ascii="Verdana" w:hAnsi="Verdana" w:cs="Verdana"/>
          <w:b/>
          <w:sz w:val="20"/>
          <w:szCs w:val="20"/>
        </w:rPr>
        <w:t>2018</w:t>
      </w:r>
      <w:r w:rsidR="007443E3" w:rsidRPr="00EC0545">
        <w:rPr>
          <w:rFonts w:ascii="Verdana" w:hAnsi="Verdana" w:cs="Verdana"/>
          <w:sz w:val="20"/>
          <w:szCs w:val="20"/>
        </w:rPr>
        <w:t>.</w:t>
      </w:r>
    </w:p>
    <w:p w:rsidR="007443E3" w:rsidRPr="000840E8" w:rsidRDefault="007443E3" w:rsidP="000840E8">
      <w:pPr>
        <w:pStyle w:val="ListParagraph"/>
        <w:numPr>
          <w:ilvl w:val="0"/>
          <w:numId w:val="3"/>
        </w:numPr>
        <w:jc w:val="both"/>
        <w:rPr>
          <w:rFonts w:ascii="Verdana" w:hAnsi="Verdana" w:cs="Verdana"/>
          <w:b/>
          <w:sz w:val="20"/>
          <w:szCs w:val="20"/>
          <w:u w:val="single"/>
        </w:rPr>
      </w:pPr>
      <w:r w:rsidRPr="000840E8">
        <w:rPr>
          <w:rFonts w:ascii="Verdana" w:hAnsi="Verdana" w:cs="Verdana"/>
          <w:b/>
          <w:sz w:val="20"/>
          <w:szCs w:val="20"/>
        </w:rPr>
        <w:t>10+2</w:t>
      </w:r>
      <w:r w:rsidRPr="000840E8">
        <w:rPr>
          <w:rFonts w:ascii="Verdana" w:hAnsi="Verdana" w:cs="Verdana"/>
          <w:sz w:val="20"/>
          <w:szCs w:val="20"/>
        </w:rPr>
        <w:t xml:space="preserve"> from </w:t>
      </w:r>
      <w:r w:rsidR="000840E8">
        <w:rPr>
          <w:rFonts w:ascii="Verdana" w:hAnsi="Verdana" w:cs="Verdana"/>
          <w:sz w:val="20"/>
          <w:szCs w:val="20"/>
        </w:rPr>
        <w:t>Narayana</w:t>
      </w:r>
      <w:r w:rsidR="00487FF7">
        <w:rPr>
          <w:rFonts w:ascii="Verdana" w:hAnsi="Verdana" w:cs="Verdana"/>
          <w:sz w:val="20"/>
          <w:szCs w:val="20"/>
        </w:rPr>
        <w:t xml:space="preserve"> </w:t>
      </w:r>
      <w:r w:rsidR="00360BF7" w:rsidRPr="000840E8">
        <w:rPr>
          <w:rFonts w:ascii="Verdana" w:hAnsi="Verdana" w:cs="Verdana"/>
          <w:sz w:val="20"/>
          <w:szCs w:val="20"/>
        </w:rPr>
        <w:t xml:space="preserve">Jr.College, Chittoor, </w:t>
      </w:r>
      <w:r w:rsidRPr="000840E8">
        <w:rPr>
          <w:rFonts w:ascii="Verdana" w:hAnsi="Verdana" w:cs="Verdana"/>
          <w:sz w:val="20"/>
          <w:szCs w:val="20"/>
        </w:rPr>
        <w:t xml:space="preserve">with an aggregate of </w:t>
      </w:r>
      <w:r w:rsidR="000840E8">
        <w:rPr>
          <w:rFonts w:ascii="Verdana" w:hAnsi="Verdana" w:cs="Verdana"/>
          <w:b/>
          <w:sz w:val="20"/>
          <w:szCs w:val="20"/>
        </w:rPr>
        <w:t>75</w:t>
      </w:r>
      <w:r w:rsidRPr="000840E8">
        <w:rPr>
          <w:rFonts w:ascii="Verdana" w:hAnsi="Verdana" w:cs="Verdana"/>
          <w:b/>
          <w:sz w:val="20"/>
          <w:szCs w:val="20"/>
        </w:rPr>
        <w:t>%</w:t>
      </w:r>
      <w:r w:rsidR="00360BF7" w:rsidRPr="000840E8">
        <w:rPr>
          <w:rFonts w:ascii="Verdana" w:hAnsi="Verdana" w:cs="Verdana"/>
          <w:sz w:val="20"/>
          <w:szCs w:val="20"/>
        </w:rPr>
        <w:t>in the year of</w:t>
      </w:r>
      <w:r w:rsidR="00360BF7" w:rsidRPr="000840E8">
        <w:rPr>
          <w:rFonts w:ascii="Verdana" w:hAnsi="Verdana" w:cs="Verdana"/>
          <w:b/>
          <w:sz w:val="20"/>
          <w:szCs w:val="20"/>
        </w:rPr>
        <w:t xml:space="preserve"> 201</w:t>
      </w:r>
      <w:r w:rsidR="000840E8">
        <w:rPr>
          <w:rFonts w:ascii="Verdana" w:hAnsi="Verdana" w:cs="Verdana"/>
          <w:b/>
          <w:sz w:val="20"/>
          <w:szCs w:val="20"/>
        </w:rPr>
        <w:t>4</w:t>
      </w:r>
      <w:r w:rsidRPr="000840E8">
        <w:rPr>
          <w:rFonts w:ascii="Verdana" w:hAnsi="Verdana" w:cs="Verdana"/>
          <w:sz w:val="20"/>
          <w:szCs w:val="20"/>
        </w:rPr>
        <w:t>.</w:t>
      </w:r>
    </w:p>
    <w:p w:rsidR="007443E3" w:rsidRPr="00EC0545" w:rsidRDefault="007443E3" w:rsidP="001915AE">
      <w:pPr>
        <w:pStyle w:val="ListParagraph"/>
        <w:numPr>
          <w:ilvl w:val="0"/>
          <w:numId w:val="3"/>
        </w:numPr>
        <w:jc w:val="both"/>
        <w:rPr>
          <w:rFonts w:ascii="Verdana" w:hAnsi="Verdana" w:cs="Verdana"/>
          <w:b/>
          <w:sz w:val="20"/>
          <w:szCs w:val="20"/>
          <w:u w:val="single"/>
        </w:rPr>
      </w:pPr>
      <w:r w:rsidRPr="00EC0545">
        <w:rPr>
          <w:rFonts w:ascii="Verdana" w:hAnsi="Verdana" w:cs="Verdana"/>
          <w:b/>
          <w:sz w:val="20"/>
          <w:szCs w:val="20"/>
        </w:rPr>
        <w:t>SSC</w:t>
      </w:r>
      <w:r w:rsidRPr="00EC0545">
        <w:rPr>
          <w:rFonts w:ascii="Verdana" w:hAnsi="Verdana" w:cs="Verdana"/>
          <w:sz w:val="20"/>
          <w:szCs w:val="20"/>
        </w:rPr>
        <w:t xml:space="preserve"> from </w:t>
      </w:r>
      <w:r w:rsidR="000840E8">
        <w:rPr>
          <w:sz w:val="24"/>
          <w:szCs w:val="24"/>
        </w:rPr>
        <w:t>S.</w:t>
      </w:r>
      <w:r w:rsidR="004509FF">
        <w:rPr>
          <w:sz w:val="24"/>
          <w:szCs w:val="24"/>
        </w:rPr>
        <w:t>T. Mary’s High School, Bangarupa</w:t>
      </w:r>
      <w:r w:rsidR="000840E8">
        <w:rPr>
          <w:sz w:val="24"/>
          <w:szCs w:val="24"/>
        </w:rPr>
        <w:t>lyam</w:t>
      </w:r>
      <w:r w:rsidR="00360BF7">
        <w:rPr>
          <w:rFonts w:ascii="Verdana" w:hAnsi="Verdana" w:cs="Verdana"/>
          <w:sz w:val="20"/>
          <w:szCs w:val="20"/>
        </w:rPr>
        <w:t xml:space="preserve">, </w:t>
      </w:r>
      <w:r w:rsidRPr="00EC0545">
        <w:rPr>
          <w:rFonts w:ascii="Verdana" w:hAnsi="Verdana" w:cs="Verdana"/>
          <w:sz w:val="20"/>
          <w:szCs w:val="20"/>
        </w:rPr>
        <w:t>with an aggregate of</w:t>
      </w:r>
      <w:r w:rsidR="000840E8">
        <w:rPr>
          <w:rFonts w:ascii="Verdana" w:hAnsi="Verdana" w:cs="Verdana"/>
          <w:b/>
          <w:sz w:val="20"/>
          <w:szCs w:val="20"/>
        </w:rPr>
        <w:t xml:space="preserve"> 75</w:t>
      </w:r>
      <w:r w:rsidRPr="00EC0545">
        <w:rPr>
          <w:rFonts w:ascii="Verdana" w:hAnsi="Verdana" w:cs="Verdana"/>
          <w:b/>
          <w:sz w:val="20"/>
          <w:szCs w:val="20"/>
        </w:rPr>
        <w:t>%</w:t>
      </w:r>
      <w:r w:rsidR="00360BF7" w:rsidRPr="00360BF7">
        <w:rPr>
          <w:rFonts w:ascii="Verdana" w:hAnsi="Verdana" w:cs="Verdana"/>
          <w:sz w:val="20"/>
          <w:szCs w:val="20"/>
        </w:rPr>
        <w:t xml:space="preserve">in the year of </w:t>
      </w:r>
      <w:r w:rsidR="00360BF7">
        <w:rPr>
          <w:rFonts w:ascii="Verdana" w:hAnsi="Verdana" w:cs="Verdana"/>
          <w:b/>
          <w:sz w:val="20"/>
          <w:szCs w:val="20"/>
        </w:rPr>
        <w:t>20</w:t>
      </w:r>
      <w:r w:rsidR="00487FF7">
        <w:rPr>
          <w:rFonts w:ascii="Verdana" w:hAnsi="Verdana" w:cs="Verdana"/>
          <w:b/>
          <w:sz w:val="20"/>
          <w:szCs w:val="20"/>
        </w:rPr>
        <w:t>12</w:t>
      </w:r>
    </w:p>
    <w:p w:rsidR="004509FF" w:rsidRDefault="004509FF" w:rsidP="001915AE">
      <w:pPr>
        <w:jc w:val="both"/>
        <w:rPr>
          <w:rFonts w:ascii="Verdana" w:hAnsi="Verdana" w:cs="Verdana"/>
          <w:b/>
          <w:u w:val="single"/>
        </w:rPr>
      </w:pPr>
    </w:p>
    <w:p w:rsidR="004509FF" w:rsidRDefault="004509FF" w:rsidP="001915AE">
      <w:pPr>
        <w:jc w:val="both"/>
        <w:rPr>
          <w:rFonts w:ascii="Verdana" w:hAnsi="Verdana" w:cs="Verdana"/>
          <w:b/>
          <w:u w:val="single"/>
        </w:rPr>
      </w:pPr>
    </w:p>
    <w:p w:rsidR="007443E3" w:rsidRPr="008279C2" w:rsidRDefault="007443E3" w:rsidP="001915AE">
      <w:pPr>
        <w:jc w:val="both"/>
        <w:rPr>
          <w:rFonts w:ascii="Verdana" w:hAnsi="Verdana" w:cs="Verdana"/>
          <w:b/>
          <w:u w:val="single"/>
        </w:rPr>
      </w:pPr>
      <w:r w:rsidRPr="008279C2">
        <w:rPr>
          <w:rFonts w:ascii="Verdana" w:hAnsi="Verdana" w:cs="Verdana"/>
          <w:b/>
          <w:u w:val="single"/>
        </w:rPr>
        <w:t xml:space="preserve">Technical Skills: </w:t>
      </w:r>
    </w:p>
    <w:p w:rsidR="007443E3" w:rsidRDefault="007443E3" w:rsidP="001915AE">
      <w:pPr>
        <w:jc w:val="both"/>
        <w:rPr>
          <w:rFonts w:ascii="Verdana" w:hAnsi="Verdana" w:cs="Verdana"/>
          <w:b/>
          <w:sz w:val="20"/>
          <w:szCs w:val="20"/>
          <w:u w:val="single"/>
        </w:rPr>
      </w:pPr>
    </w:p>
    <w:p w:rsidR="007443E3" w:rsidRPr="008279C2" w:rsidRDefault="007443E3" w:rsidP="001915AE">
      <w:pPr>
        <w:spacing w:line="276" w:lineRule="auto"/>
        <w:ind w:left="360"/>
        <w:jc w:val="both"/>
        <w:rPr>
          <w:rFonts w:ascii="Verdana" w:hAnsi="Verdana" w:cs="Verdana"/>
          <w:sz w:val="20"/>
          <w:szCs w:val="20"/>
        </w:rPr>
      </w:pPr>
      <w:r w:rsidRPr="002230E8">
        <w:rPr>
          <w:rFonts w:ascii="Verdana" w:hAnsi="Verdana" w:cs="Verdana"/>
          <w:b/>
          <w:sz w:val="20"/>
          <w:szCs w:val="20"/>
        </w:rPr>
        <w:t xml:space="preserve">Languages  </w:t>
      </w:r>
      <w:r w:rsidRPr="008279C2">
        <w:rPr>
          <w:rFonts w:ascii="Verdana" w:hAnsi="Verdana" w:cs="Verdana"/>
          <w:sz w:val="20"/>
          <w:szCs w:val="20"/>
        </w:rPr>
        <w:tab/>
      </w:r>
      <w:r w:rsidR="007A6E01">
        <w:rPr>
          <w:rFonts w:ascii="Verdana" w:hAnsi="Verdana" w:cs="Verdana"/>
          <w:sz w:val="20"/>
          <w:szCs w:val="20"/>
        </w:rPr>
        <w:t xml:space="preserve">          </w:t>
      </w:r>
      <w:r w:rsidRPr="008279C2">
        <w:rPr>
          <w:rFonts w:ascii="Verdana" w:hAnsi="Verdana" w:cs="Verdana"/>
          <w:sz w:val="20"/>
          <w:szCs w:val="20"/>
        </w:rPr>
        <w:t>:   Java, SQL</w:t>
      </w:r>
    </w:p>
    <w:p w:rsidR="00360BF7" w:rsidRPr="008279C2" w:rsidRDefault="007443E3" w:rsidP="001915AE">
      <w:pPr>
        <w:spacing w:line="276" w:lineRule="auto"/>
        <w:ind w:left="360"/>
        <w:jc w:val="both"/>
        <w:rPr>
          <w:rFonts w:ascii="Verdana" w:hAnsi="Verdana" w:cs="Verdana"/>
          <w:sz w:val="20"/>
          <w:szCs w:val="20"/>
        </w:rPr>
      </w:pPr>
      <w:r w:rsidRPr="002230E8">
        <w:rPr>
          <w:rFonts w:ascii="Verdana" w:hAnsi="Verdana" w:cs="Verdana"/>
          <w:b/>
          <w:sz w:val="20"/>
          <w:szCs w:val="20"/>
        </w:rPr>
        <w:t>Java Technologies</w:t>
      </w:r>
      <w:r w:rsidRPr="008279C2">
        <w:rPr>
          <w:rFonts w:ascii="Verdana" w:hAnsi="Verdana" w:cs="Verdana"/>
          <w:sz w:val="20"/>
          <w:szCs w:val="20"/>
        </w:rPr>
        <w:t xml:space="preserve"> </w:t>
      </w:r>
      <w:r w:rsidR="007A6E01">
        <w:rPr>
          <w:rFonts w:ascii="Verdana" w:hAnsi="Verdana" w:cs="Verdana"/>
          <w:sz w:val="20"/>
          <w:szCs w:val="20"/>
        </w:rPr>
        <w:t xml:space="preserve">      </w:t>
      </w:r>
      <w:r w:rsidRPr="008279C2">
        <w:rPr>
          <w:rFonts w:ascii="Verdana" w:hAnsi="Verdana" w:cs="Verdana"/>
          <w:sz w:val="20"/>
          <w:szCs w:val="20"/>
        </w:rPr>
        <w:t xml:space="preserve">:   Java SE, JDBC and J2EE   </w:t>
      </w:r>
    </w:p>
    <w:p w:rsidR="007443E3" w:rsidRPr="008279C2" w:rsidRDefault="007443E3" w:rsidP="001915AE">
      <w:pPr>
        <w:spacing w:line="276" w:lineRule="auto"/>
        <w:ind w:left="360"/>
        <w:jc w:val="both"/>
        <w:rPr>
          <w:rFonts w:ascii="Verdana" w:hAnsi="Verdana" w:cs="Verdana"/>
          <w:sz w:val="20"/>
          <w:szCs w:val="20"/>
        </w:rPr>
      </w:pPr>
      <w:r w:rsidRPr="002230E8">
        <w:rPr>
          <w:rFonts w:ascii="Verdana" w:hAnsi="Verdana" w:cs="Verdana"/>
          <w:b/>
          <w:sz w:val="20"/>
          <w:szCs w:val="20"/>
        </w:rPr>
        <w:t>Database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="007A6E01">
        <w:rPr>
          <w:rFonts w:ascii="Verdana" w:hAnsi="Verdana" w:cs="Verdana"/>
          <w:sz w:val="20"/>
          <w:szCs w:val="20"/>
        </w:rPr>
        <w:t xml:space="preserve">          </w:t>
      </w:r>
      <w:r w:rsidR="00900F4A">
        <w:rPr>
          <w:rFonts w:ascii="Verdana" w:hAnsi="Verdana" w:cs="Verdana"/>
          <w:sz w:val="20"/>
          <w:szCs w:val="20"/>
        </w:rPr>
        <w:t>:   Oracle and MySQL</w:t>
      </w:r>
    </w:p>
    <w:p w:rsidR="007443E3" w:rsidRPr="008279C2" w:rsidRDefault="007443E3" w:rsidP="001915AE">
      <w:pPr>
        <w:spacing w:line="276" w:lineRule="auto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Frameworks      </w:t>
      </w:r>
      <w:r w:rsidRPr="008279C2">
        <w:rPr>
          <w:rFonts w:ascii="Verdana" w:hAnsi="Verdana" w:cs="Verdana"/>
          <w:sz w:val="20"/>
          <w:szCs w:val="20"/>
        </w:rPr>
        <w:tab/>
        <w:t>:   Spring(IOC,MVC)</w:t>
      </w:r>
    </w:p>
    <w:p w:rsidR="007443E3" w:rsidRPr="00D6406B" w:rsidRDefault="007A6E01" w:rsidP="001915AE">
      <w:pPr>
        <w:tabs>
          <w:tab w:val="left" w:pos="6870"/>
        </w:tabs>
        <w:suppressAutoHyphens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      </w:t>
      </w:r>
      <w:r w:rsidR="007443E3" w:rsidRPr="00D6406B">
        <w:rPr>
          <w:rFonts w:ascii="Verdana" w:hAnsi="Verdana" w:cs="Verdana"/>
          <w:b/>
          <w:sz w:val="20"/>
          <w:szCs w:val="20"/>
        </w:rPr>
        <w:t>ORM Tool</w:t>
      </w:r>
      <w:r w:rsidR="007443E3" w:rsidRPr="00D6406B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                  </w:t>
      </w:r>
      <w:r w:rsidR="007443E3" w:rsidRPr="00D6406B">
        <w:rPr>
          <w:rFonts w:ascii="Verdana" w:hAnsi="Verdana" w:cs="Verdana"/>
          <w:sz w:val="20"/>
          <w:szCs w:val="20"/>
        </w:rPr>
        <w:t>:   Hibernate</w:t>
      </w:r>
      <w:r w:rsidR="007443E3" w:rsidRPr="00D6406B">
        <w:rPr>
          <w:rFonts w:ascii="Verdana" w:hAnsi="Verdana" w:cs="Verdana"/>
          <w:sz w:val="20"/>
          <w:szCs w:val="20"/>
        </w:rPr>
        <w:tab/>
      </w:r>
    </w:p>
    <w:p w:rsidR="007443E3" w:rsidRPr="008279C2" w:rsidRDefault="007443E3" w:rsidP="001915AE">
      <w:pPr>
        <w:spacing w:line="276" w:lineRule="auto"/>
        <w:ind w:left="360"/>
        <w:jc w:val="both"/>
        <w:rPr>
          <w:rFonts w:ascii="Verdana" w:hAnsi="Verdana" w:cs="Verdana"/>
          <w:sz w:val="20"/>
          <w:szCs w:val="20"/>
        </w:rPr>
      </w:pPr>
      <w:r w:rsidRPr="002230E8">
        <w:rPr>
          <w:rFonts w:ascii="Verdana" w:hAnsi="Verdana" w:cs="Verdana"/>
          <w:b/>
          <w:sz w:val="20"/>
          <w:szCs w:val="20"/>
        </w:rPr>
        <w:t>Java IDE</w:t>
      </w:r>
      <w:r w:rsidRPr="008279C2">
        <w:rPr>
          <w:rFonts w:ascii="Verdana" w:hAnsi="Verdana" w:cs="Verdana"/>
          <w:sz w:val="20"/>
          <w:szCs w:val="20"/>
        </w:rPr>
        <w:tab/>
      </w:r>
      <w:r w:rsidRPr="008279C2">
        <w:rPr>
          <w:rFonts w:ascii="Verdana" w:hAnsi="Verdana" w:cs="Verdana"/>
          <w:sz w:val="20"/>
          <w:szCs w:val="20"/>
        </w:rPr>
        <w:tab/>
      </w:r>
      <w:r w:rsidRPr="008279C2">
        <w:rPr>
          <w:rFonts w:ascii="Verdana" w:hAnsi="Verdana" w:cs="Verdana"/>
          <w:sz w:val="20"/>
          <w:szCs w:val="20"/>
        </w:rPr>
        <w:tab/>
        <w:t>:   Eclipse</w:t>
      </w:r>
    </w:p>
    <w:p w:rsidR="007443E3" w:rsidRPr="004509FF" w:rsidRDefault="007443E3" w:rsidP="004509FF">
      <w:pPr>
        <w:spacing w:line="276" w:lineRule="auto"/>
        <w:ind w:left="360"/>
        <w:jc w:val="both"/>
        <w:rPr>
          <w:rFonts w:ascii="Verdana" w:hAnsi="Verdana" w:cs="Verdana"/>
          <w:sz w:val="20"/>
          <w:szCs w:val="20"/>
        </w:rPr>
      </w:pPr>
      <w:r w:rsidRPr="002230E8">
        <w:rPr>
          <w:rFonts w:ascii="Verdana" w:hAnsi="Verdana" w:cs="Verdana"/>
          <w:b/>
          <w:sz w:val="20"/>
          <w:szCs w:val="20"/>
        </w:rPr>
        <w:t>Operating System</w:t>
      </w:r>
      <w:r w:rsidR="004509FF">
        <w:rPr>
          <w:rFonts w:ascii="Verdana" w:hAnsi="Verdana" w:cs="Verdana"/>
          <w:sz w:val="20"/>
          <w:szCs w:val="20"/>
        </w:rPr>
        <w:tab/>
        <w:t>:   Windows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648"/>
      </w:tblGrid>
      <w:tr w:rsidR="007443E3" w:rsidRPr="004F06F6" w:rsidTr="002C0100">
        <w:trPr>
          <w:trHeight w:val="233"/>
        </w:trPr>
        <w:tc>
          <w:tcPr>
            <w:tcW w:w="7446" w:type="dxa"/>
            <w:hideMark/>
          </w:tcPr>
          <w:tbl>
            <w:tblPr>
              <w:tblW w:w="9732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32"/>
            </w:tblGrid>
            <w:tr w:rsidR="007443E3" w:rsidRPr="004F06F6" w:rsidTr="002C0100">
              <w:trPr>
                <w:trHeight w:val="304"/>
              </w:trPr>
              <w:tc>
                <w:tcPr>
                  <w:tcW w:w="9732" w:type="dxa"/>
                  <w:tcMar>
                    <w:top w:w="0" w:type="dxa"/>
                    <w:left w:w="40" w:type="dxa"/>
                    <w:bottom w:w="0" w:type="dxa"/>
                    <w:right w:w="0" w:type="dxa"/>
                  </w:tcMar>
                  <w:hideMark/>
                </w:tcPr>
                <w:p w:rsidR="007443E3" w:rsidRPr="004F06F6" w:rsidRDefault="007443E3" w:rsidP="001915AE">
                  <w:pPr>
                    <w:spacing w:before="100" w:beforeAutospacing="1" w:after="100" w:afterAutospacing="1"/>
                    <w:jc w:val="both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7443E3" w:rsidRPr="004F06F6" w:rsidRDefault="007443E3" w:rsidP="001915AE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:rsidR="004509FF" w:rsidRDefault="004509FF" w:rsidP="001915AE">
      <w:pPr>
        <w:tabs>
          <w:tab w:val="left" w:pos="2100"/>
        </w:tabs>
        <w:jc w:val="both"/>
        <w:rPr>
          <w:rFonts w:ascii="Verdana" w:hAnsi="Verdana" w:cs="Verdana"/>
          <w:b/>
          <w:u w:val="single"/>
        </w:rPr>
      </w:pPr>
    </w:p>
    <w:p w:rsidR="004509FF" w:rsidRDefault="004509FF" w:rsidP="001915AE">
      <w:pPr>
        <w:tabs>
          <w:tab w:val="left" w:pos="2100"/>
        </w:tabs>
        <w:jc w:val="both"/>
        <w:rPr>
          <w:rFonts w:ascii="Verdana" w:hAnsi="Verdana" w:cs="Verdana"/>
          <w:b/>
          <w:u w:val="single"/>
        </w:rPr>
      </w:pPr>
    </w:p>
    <w:p w:rsidR="004509FF" w:rsidRDefault="004509FF" w:rsidP="001915AE">
      <w:pPr>
        <w:tabs>
          <w:tab w:val="left" w:pos="2100"/>
        </w:tabs>
        <w:jc w:val="both"/>
        <w:rPr>
          <w:rFonts w:ascii="Verdana" w:hAnsi="Verdana" w:cs="Verdana"/>
          <w:b/>
          <w:u w:val="single"/>
        </w:rPr>
      </w:pPr>
    </w:p>
    <w:p w:rsidR="006B08C4" w:rsidRPr="008279C2" w:rsidRDefault="006B08C4" w:rsidP="001915AE">
      <w:pPr>
        <w:tabs>
          <w:tab w:val="left" w:pos="2100"/>
        </w:tabs>
        <w:jc w:val="both"/>
        <w:rPr>
          <w:rFonts w:ascii="Verdana" w:hAnsi="Verdana" w:cs="Verdana"/>
        </w:rPr>
      </w:pPr>
      <w:r w:rsidRPr="008279C2">
        <w:rPr>
          <w:rFonts w:ascii="Verdana" w:hAnsi="Verdana" w:cs="Verdana"/>
          <w:b/>
          <w:u w:val="single"/>
        </w:rPr>
        <w:t>Projects Profile:</w:t>
      </w:r>
    </w:p>
    <w:p w:rsidR="006B08C4" w:rsidRDefault="006B08C4" w:rsidP="001915AE">
      <w:pPr>
        <w:jc w:val="both"/>
      </w:pPr>
    </w:p>
    <w:p w:rsidR="006B08C4" w:rsidRDefault="006B08C4" w:rsidP="001915AE">
      <w:pPr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Project</w:t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 xml:space="preserve">: </w:t>
      </w:r>
      <w:r w:rsidR="007A6E01">
        <w:rPr>
          <w:rFonts w:ascii="Verdana" w:hAnsi="Verdana" w:cs="Verdana"/>
          <w:b/>
          <w:sz w:val="20"/>
          <w:szCs w:val="20"/>
        </w:rPr>
        <w:t>Fee</w:t>
      </w:r>
      <w:r w:rsidR="002C0100">
        <w:rPr>
          <w:rFonts w:ascii="Verdana" w:hAnsi="Verdana" w:cs="Verdana"/>
          <w:b/>
          <w:sz w:val="20"/>
          <w:szCs w:val="20"/>
        </w:rPr>
        <w:t xml:space="preserve"> </w:t>
      </w:r>
      <w:r w:rsidR="007A6E01">
        <w:rPr>
          <w:rFonts w:ascii="Verdana" w:hAnsi="Verdana" w:cs="Verdana"/>
          <w:b/>
          <w:sz w:val="20"/>
          <w:szCs w:val="20"/>
        </w:rPr>
        <w:t>Management Application</w:t>
      </w:r>
      <w:r>
        <w:rPr>
          <w:rFonts w:ascii="Verdana" w:hAnsi="Verdana" w:cs="Verdana"/>
          <w:b/>
          <w:sz w:val="20"/>
          <w:szCs w:val="20"/>
        </w:rPr>
        <w:t>(Accounts Receivables)</w:t>
      </w:r>
    </w:p>
    <w:p w:rsidR="006B08C4" w:rsidRDefault="006B08C4" w:rsidP="001915AE">
      <w:pPr>
        <w:spacing w:line="276" w:lineRule="auto"/>
        <w:ind w:left="1440" w:hanging="1440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Environment</w:t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: Java SE, Spring MVC, Jsp, Hibernate,SQL</w:t>
      </w:r>
    </w:p>
    <w:p w:rsidR="006B08C4" w:rsidRDefault="006B08C4" w:rsidP="001915AE">
      <w:pPr>
        <w:spacing w:line="276" w:lineRule="auto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Team size</w:t>
      </w: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>:</w:t>
      </w:r>
      <w:r w:rsidR="00487FF7">
        <w:rPr>
          <w:rFonts w:ascii="Verdana" w:hAnsi="Verdana" w:cs="Arial"/>
          <w:sz w:val="20"/>
          <w:szCs w:val="20"/>
        </w:rPr>
        <w:t xml:space="preserve"> </w:t>
      </w:r>
      <w:r w:rsidR="004509FF">
        <w:rPr>
          <w:rFonts w:ascii="Verdana" w:hAnsi="Verdana" w:cs="Verdana"/>
          <w:sz w:val="20"/>
          <w:szCs w:val="20"/>
        </w:rPr>
        <w:t>5</w:t>
      </w:r>
    </w:p>
    <w:p w:rsidR="006B08C4" w:rsidRDefault="006B08C4" w:rsidP="001915AE">
      <w:pPr>
        <w:spacing w:line="276" w:lineRule="auto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Duration</w:t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:</w:t>
      </w:r>
      <w:r w:rsidR="00487FF7">
        <w:rPr>
          <w:rFonts w:ascii="Verdana" w:hAnsi="Verdana" w:cs="Verdana"/>
          <w:b/>
          <w:sz w:val="20"/>
          <w:szCs w:val="20"/>
        </w:rPr>
        <w:t xml:space="preserve"> </w:t>
      </w:r>
      <w:r w:rsidR="00DB56C4">
        <w:rPr>
          <w:rFonts w:ascii="Verdana" w:hAnsi="Verdana" w:cs="Verdana"/>
          <w:b/>
          <w:sz w:val="20"/>
          <w:szCs w:val="20"/>
        </w:rPr>
        <w:t>may</w:t>
      </w:r>
      <w:r>
        <w:rPr>
          <w:rFonts w:ascii="Verdana" w:hAnsi="Verdana" w:cs="Verdana"/>
          <w:b/>
          <w:sz w:val="20"/>
          <w:szCs w:val="20"/>
        </w:rPr>
        <w:t xml:space="preserve"> 201</w:t>
      </w:r>
      <w:r w:rsidR="00487FF7">
        <w:rPr>
          <w:rFonts w:ascii="Verdana" w:hAnsi="Verdana" w:cs="Verdana"/>
          <w:b/>
          <w:sz w:val="20"/>
          <w:szCs w:val="20"/>
        </w:rPr>
        <w:t>8</w:t>
      </w:r>
      <w:r>
        <w:rPr>
          <w:rFonts w:ascii="Verdana" w:hAnsi="Verdana" w:cs="Verdana"/>
          <w:sz w:val="20"/>
          <w:szCs w:val="20"/>
        </w:rPr>
        <w:t xml:space="preserve"> –Till Date</w:t>
      </w:r>
    </w:p>
    <w:p w:rsidR="006B08C4" w:rsidRDefault="006B08C4" w:rsidP="001915AE">
      <w:pPr>
        <w:spacing w:line="276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Role</w:t>
      </w: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 xml:space="preserve">: </w:t>
      </w:r>
      <w:r w:rsidR="00201ACC">
        <w:rPr>
          <w:rFonts w:ascii="Verdana" w:hAnsi="Verdana" w:cs="Arial"/>
          <w:sz w:val="20"/>
          <w:szCs w:val="20"/>
        </w:rPr>
        <w:t xml:space="preserve"> Java </w:t>
      </w:r>
      <w:r>
        <w:rPr>
          <w:rFonts w:ascii="Verdana" w:hAnsi="Verdana" w:cs="Arial"/>
          <w:sz w:val="20"/>
          <w:szCs w:val="20"/>
        </w:rPr>
        <w:t>Developer</w:t>
      </w:r>
    </w:p>
    <w:p w:rsidR="004509FF" w:rsidRDefault="004509FF" w:rsidP="001915AE">
      <w:pPr>
        <w:spacing w:line="276" w:lineRule="auto"/>
        <w:jc w:val="both"/>
        <w:rPr>
          <w:rFonts w:ascii="Verdana" w:hAnsi="Verdana" w:cs="Arial"/>
          <w:sz w:val="20"/>
          <w:szCs w:val="20"/>
        </w:rPr>
      </w:pPr>
    </w:p>
    <w:p w:rsidR="004509FF" w:rsidRDefault="004509FF" w:rsidP="001915AE">
      <w:pPr>
        <w:spacing w:line="276" w:lineRule="auto"/>
        <w:jc w:val="both"/>
        <w:rPr>
          <w:rFonts w:ascii="Verdana" w:hAnsi="Verdana" w:cs="Arial"/>
          <w:sz w:val="20"/>
          <w:szCs w:val="20"/>
        </w:rPr>
      </w:pPr>
    </w:p>
    <w:p w:rsidR="006B08C4" w:rsidRDefault="006B08C4" w:rsidP="001915AE">
      <w:pPr>
        <w:spacing w:line="276" w:lineRule="auto"/>
        <w:jc w:val="both"/>
        <w:rPr>
          <w:rFonts w:ascii="Verdana" w:hAnsi="Verdana" w:cs="Arial"/>
          <w:sz w:val="20"/>
          <w:szCs w:val="20"/>
        </w:rPr>
      </w:pPr>
    </w:p>
    <w:p w:rsidR="006B08C4" w:rsidRDefault="006B08C4" w:rsidP="001915AE">
      <w:pPr>
        <w:spacing w:line="276" w:lineRule="auto"/>
        <w:jc w:val="both"/>
        <w:rPr>
          <w:rFonts w:ascii="Verdana" w:hAnsi="Verdana" w:cs="Verdana"/>
          <w:b/>
        </w:rPr>
      </w:pPr>
      <w:r w:rsidRPr="008279C2">
        <w:rPr>
          <w:rFonts w:ascii="Verdana" w:hAnsi="Verdana" w:cs="Verdana"/>
          <w:b/>
        </w:rPr>
        <w:t>Description</w:t>
      </w:r>
      <w:r w:rsidRPr="008279C2">
        <w:rPr>
          <w:rFonts w:ascii="Verdana" w:hAnsi="Verdana" w:cs="Verdana"/>
          <w:b/>
        </w:rPr>
        <w:tab/>
        <w:t>:</w:t>
      </w:r>
    </w:p>
    <w:p w:rsidR="0056609F" w:rsidRPr="0056609F" w:rsidRDefault="0056609F" w:rsidP="001915AE">
      <w:pPr>
        <w:spacing w:line="276" w:lineRule="auto"/>
        <w:jc w:val="both"/>
        <w:rPr>
          <w:rFonts w:ascii="Verdana" w:hAnsi="Verdana" w:cs="Arial"/>
          <w:sz w:val="20"/>
          <w:szCs w:val="20"/>
        </w:rPr>
      </w:pPr>
      <w:r w:rsidRPr="0056609F">
        <w:rPr>
          <w:rFonts w:ascii="Verdana" w:hAnsi="Verdana"/>
          <w:color w:val="222222"/>
          <w:sz w:val="20"/>
          <w:szCs w:val="20"/>
          <w:shd w:val="clear" w:color="auto" w:fill="FFFFFF"/>
        </w:rPr>
        <w:t>Skolaro Fee management system enables an Institute to set-up the critical fee management functions applicable across all the departments within the Institute. The module offers flexibility to set-up fee heads and fee structures as applicable to courses across all the departments in the Institute, scholarships, fee concessions </w:t>
      </w:r>
    </w:p>
    <w:p w:rsidR="006B08C4" w:rsidRDefault="006B08C4" w:rsidP="001915AE">
      <w:pPr>
        <w:spacing w:line="276" w:lineRule="auto"/>
        <w:jc w:val="both"/>
        <w:rPr>
          <w:rFonts w:ascii="Verdana" w:hAnsi="Verdana" w:cs="Arial"/>
          <w:sz w:val="20"/>
          <w:szCs w:val="20"/>
        </w:rPr>
      </w:pPr>
    </w:p>
    <w:p w:rsidR="006B08C4" w:rsidRDefault="007A6E01" w:rsidP="001915AE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Fee Management </w:t>
      </w:r>
      <w:r w:rsidR="006B08C4">
        <w:rPr>
          <w:rFonts w:ascii="Verdana" w:hAnsi="Verdana" w:cs="Verdana"/>
          <w:sz w:val="20"/>
          <w:szCs w:val="20"/>
        </w:rPr>
        <w:t>is Account Receivable (AR) Analytics application. It can be used along with company ERP system for AR operations by collectors and supervisors to ens</w:t>
      </w:r>
      <w:r w:rsidR="0056609F">
        <w:rPr>
          <w:rFonts w:ascii="Verdana" w:hAnsi="Verdana" w:cs="Verdana"/>
          <w:sz w:val="20"/>
          <w:szCs w:val="20"/>
        </w:rPr>
        <w:t>ure timely collection of fee</w:t>
      </w:r>
      <w:r w:rsidR="006B08C4">
        <w:rPr>
          <w:rFonts w:ascii="Verdana" w:hAnsi="Verdana" w:cs="Verdana"/>
          <w:sz w:val="20"/>
          <w:szCs w:val="20"/>
        </w:rPr>
        <w:t xml:space="preserve"> amount from Customers. It also helps to make accurate decisions by CFO and accounts managers of the</w:t>
      </w:r>
      <w:r w:rsidR="0056609F">
        <w:rPr>
          <w:rFonts w:ascii="Verdana" w:hAnsi="Verdana" w:cs="Verdana"/>
          <w:sz w:val="20"/>
          <w:szCs w:val="20"/>
        </w:rPr>
        <w:t xml:space="preserve"> Institute</w:t>
      </w:r>
      <w:r w:rsidR="006B08C4">
        <w:rPr>
          <w:rFonts w:ascii="Verdana" w:hAnsi="Verdana" w:cs="Verdana"/>
          <w:sz w:val="20"/>
          <w:szCs w:val="20"/>
        </w:rPr>
        <w:t>.</w:t>
      </w:r>
    </w:p>
    <w:p w:rsidR="0056609F" w:rsidRDefault="0056609F" w:rsidP="001915AE">
      <w:pPr>
        <w:jc w:val="both"/>
        <w:rPr>
          <w:rFonts w:ascii="Verdana" w:hAnsi="Verdana" w:cs="Verdana"/>
          <w:sz w:val="20"/>
          <w:szCs w:val="20"/>
        </w:rPr>
      </w:pPr>
    </w:p>
    <w:p w:rsidR="006B08C4" w:rsidRDefault="006B08C4" w:rsidP="001915AE">
      <w:pPr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Once</w:t>
      </w:r>
      <w:r w:rsidR="00487FF7">
        <w:rPr>
          <w:rFonts w:ascii="Verdana" w:hAnsi="Verdana" w:cs="Verdana"/>
          <w:sz w:val="20"/>
          <w:szCs w:val="20"/>
        </w:rPr>
        <w:t>’s</w:t>
      </w:r>
      <w:r>
        <w:rPr>
          <w:rFonts w:ascii="Verdana" w:hAnsi="Verdana" w:cs="Verdana"/>
          <w:sz w:val="20"/>
          <w:szCs w:val="20"/>
        </w:rPr>
        <w:t xml:space="preserve"> </w:t>
      </w:r>
      <w:r w:rsidR="0056609F">
        <w:rPr>
          <w:rFonts w:ascii="Verdana" w:hAnsi="Verdana" w:cs="Verdana"/>
          <w:sz w:val="20"/>
          <w:szCs w:val="20"/>
        </w:rPr>
        <w:t xml:space="preserve">Fee </w:t>
      </w:r>
      <w:r w:rsidR="00487FF7">
        <w:rPr>
          <w:rFonts w:ascii="Verdana" w:hAnsi="Verdana" w:cs="Verdana"/>
          <w:sz w:val="20"/>
          <w:szCs w:val="20"/>
        </w:rPr>
        <w:t xml:space="preserve">structure </w:t>
      </w:r>
      <w:r>
        <w:rPr>
          <w:rFonts w:ascii="Verdana" w:hAnsi="Verdana" w:cs="Verdana"/>
          <w:sz w:val="20"/>
          <w:szCs w:val="20"/>
        </w:rPr>
        <w:t xml:space="preserve">is generated by the </w:t>
      </w:r>
      <w:r w:rsidR="00487FF7">
        <w:rPr>
          <w:rFonts w:ascii="Verdana" w:hAnsi="Verdana" w:cs="Verdana"/>
          <w:sz w:val="20"/>
          <w:szCs w:val="20"/>
        </w:rPr>
        <w:t>Institute</w:t>
      </w:r>
      <w:r>
        <w:rPr>
          <w:rFonts w:ascii="Verdana" w:hAnsi="Verdana" w:cs="Verdana"/>
          <w:sz w:val="20"/>
          <w:szCs w:val="20"/>
        </w:rPr>
        <w:t xml:space="preserve">, the default status of the </w:t>
      </w:r>
      <w:r w:rsidR="0056609F">
        <w:rPr>
          <w:rFonts w:ascii="Verdana" w:hAnsi="Verdana" w:cs="Verdana"/>
          <w:sz w:val="20"/>
          <w:szCs w:val="20"/>
        </w:rPr>
        <w:t>fees</w:t>
      </w:r>
      <w:r w:rsidR="00487FF7">
        <w:rPr>
          <w:rFonts w:ascii="Verdana" w:hAnsi="Verdana" w:cs="Verdana"/>
          <w:sz w:val="20"/>
          <w:szCs w:val="20"/>
        </w:rPr>
        <w:t xml:space="preserve"> will be</w:t>
      </w:r>
      <w:r>
        <w:rPr>
          <w:rFonts w:ascii="Verdana" w:hAnsi="Verdana" w:cs="Verdana"/>
          <w:sz w:val="20"/>
          <w:szCs w:val="20"/>
        </w:rPr>
        <w:t xml:space="preserve"> open. The company ERP system e</w:t>
      </w:r>
      <w:r w:rsidR="0056609F">
        <w:rPr>
          <w:rFonts w:ascii="Verdana" w:hAnsi="Verdana" w:cs="Verdana"/>
          <w:sz w:val="20"/>
          <w:szCs w:val="20"/>
        </w:rPr>
        <w:t>xports the student</w:t>
      </w:r>
      <w:r>
        <w:rPr>
          <w:rFonts w:ascii="Verdana" w:hAnsi="Verdana" w:cs="Verdana"/>
          <w:sz w:val="20"/>
          <w:szCs w:val="20"/>
        </w:rPr>
        <w:t xml:space="preserve"> details on regular interval and uploads to a FTP site. The uploading of files can be manual. </w:t>
      </w:r>
      <w:r w:rsidR="007A6E01">
        <w:rPr>
          <w:rFonts w:ascii="Verdana" w:hAnsi="Verdana" w:cs="Verdana"/>
          <w:sz w:val="20"/>
          <w:szCs w:val="20"/>
        </w:rPr>
        <w:t>Fee management Application</w:t>
      </w:r>
      <w:r>
        <w:rPr>
          <w:rFonts w:ascii="Verdana" w:hAnsi="Verdana" w:cs="Verdana"/>
          <w:sz w:val="20"/>
          <w:szCs w:val="20"/>
        </w:rPr>
        <w:t xml:space="preserve"> automatically polls the FTP site for Customer and </w:t>
      </w:r>
      <w:r w:rsidR="00487FF7">
        <w:rPr>
          <w:rFonts w:ascii="Verdana" w:hAnsi="Verdana" w:cs="Verdana"/>
          <w:sz w:val="20"/>
          <w:szCs w:val="20"/>
        </w:rPr>
        <w:t xml:space="preserve">Fee </w:t>
      </w:r>
      <w:r>
        <w:rPr>
          <w:rFonts w:ascii="Verdana" w:hAnsi="Verdana" w:cs="Verdana"/>
          <w:sz w:val="20"/>
          <w:szCs w:val="20"/>
        </w:rPr>
        <w:t>documents for each of the Legal entities on regular intervals. The files get processed and Customer and Invoice records get creat</w:t>
      </w:r>
      <w:r w:rsidR="00487FF7">
        <w:rPr>
          <w:rFonts w:ascii="Verdana" w:hAnsi="Verdana" w:cs="Verdana"/>
          <w:sz w:val="20"/>
          <w:szCs w:val="20"/>
        </w:rPr>
        <w:t>ed in Fee Management Application through Reports</w:t>
      </w:r>
      <w:r>
        <w:rPr>
          <w:rFonts w:ascii="Verdana" w:hAnsi="Verdana" w:cs="Verdana"/>
          <w:sz w:val="20"/>
          <w:szCs w:val="20"/>
        </w:rPr>
        <w:t>.</w:t>
      </w:r>
    </w:p>
    <w:p w:rsidR="006B08C4" w:rsidRDefault="006B08C4" w:rsidP="001915AE">
      <w:pPr>
        <w:jc w:val="both"/>
        <w:rPr>
          <w:rFonts w:ascii="Verdana" w:hAnsi="Verdana" w:cs="Arial"/>
          <w:b/>
          <w:sz w:val="20"/>
          <w:szCs w:val="20"/>
        </w:rPr>
      </w:pPr>
    </w:p>
    <w:p w:rsidR="006B08C4" w:rsidRDefault="006B08C4" w:rsidP="001915AE">
      <w:pPr>
        <w:jc w:val="both"/>
        <w:rPr>
          <w:rFonts w:ascii="Verdana" w:hAnsi="Verdana" w:cs="Arial"/>
          <w:b/>
          <w:sz w:val="20"/>
          <w:szCs w:val="20"/>
        </w:rPr>
      </w:pPr>
    </w:p>
    <w:p w:rsidR="006B08C4" w:rsidRPr="008279C2" w:rsidRDefault="006B08C4" w:rsidP="001915AE">
      <w:pPr>
        <w:jc w:val="both"/>
        <w:rPr>
          <w:rFonts w:ascii="Verdana" w:hAnsi="Verdana" w:cs="Arial"/>
          <w:b/>
        </w:rPr>
      </w:pPr>
      <w:r w:rsidRPr="008279C2">
        <w:rPr>
          <w:rFonts w:ascii="Verdana" w:hAnsi="Verdana" w:cs="Arial"/>
          <w:b/>
        </w:rPr>
        <w:t>Responsibilities:</w:t>
      </w:r>
    </w:p>
    <w:p w:rsidR="006B08C4" w:rsidRDefault="006B08C4" w:rsidP="001915AE">
      <w:pPr>
        <w:jc w:val="both"/>
        <w:rPr>
          <w:rFonts w:ascii="Verdana" w:hAnsi="Verdana" w:cs="Arial"/>
          <w:b/>
          <w:sz w:val="20"/>
          <w:szCs w:val="20"/>
        </w:rPr>
      </w:pPr>
    </w:p>
    <w:p w:rsidR="006B08C4" w:rsidRDefault="006B08C4" w:rsidP="001915AE">
      <w:pPr>
        <w:widowControl w:val="0"/>
        <w:numPr>
          <w:ilvl w:val="0"/>
          <w:numId w:val="4"/>
        </w:numPr>
        <w:tabs>
          <w:tab w:val="left" w:pos="360"/>
        </w:tabs>
        <w:suppressAutoHyphens w:val="0"/>
        <w:autoSpaceDE w:val="0"/>
        <w:spacing w:line="276" w:lineRule="auto"/>
        <w:jc w:val="both"/>
        <w:rPr>
          <w:rFonts w:ascii="Verdana" w:eastAsia="Batang" w:hAnsi="Verdana" w:cs="Verdana"/>
          <w:sz w:val="20"/>
          <w:szCs w:val="20"/>
        </w:rPr>
      </w:pPr>
      <w:r>
        <w:rPr>
          <w:rFonts w:ascii="Verdana" w:eastAsia="Batang" w:hAnsi="Verdana" w:cs="Verdana"/>
          <w:sz w:val="20"/>
          <w:szCs w:val="20"/>
        </w:rPr>
        <w:t xml:space="preserve">Involved in modifying the components using </w:t>
      </w:r>
      <w:r w:rsidRPr="00E11FE4">
        <w:rPr>
          <w:rFonts w:ascii="Verdana" w:eastAsia="Batang" w:hAnsi="Verdana" w:cs="Verdana"/>
          <w:b/>
          <w:sz w:val="20"/>
          <w:szCs w:val="20"/>
        </w:rPr>
        <w:t>Java&amp;J2EE</w:t>
      </w:r>
      <w:r>
        <w:rPr>
          <w:rFonts w:ascii="Verdana" w:eastAsia="Batang" w:hAnsi="Verdana" w:cs="Verdana"/>
          <w:sz w:val="20"/>
          <w:szCs w:val="20"/>
        </w:rPr>
        <w:t xml:space="preserve"> technologies to implement the </w:t>
      </w:r>
      <w:r>
        <w:rPr>
          <w:rFonts w:ascii="Verdana" w:eastAsia="Batang" w:hAnsi="Verdana" w:cs="Verdana"/>
          <w:b/>
          <w:sz w:val="20"/>
          <w:szCs w:val="20"/>
        </w:rPr>
        <w:t>logic</w:t>
      </w:r>
      <w:r>
        <w:rPr>
          <w:rFonts w:ascii="Verdana" w:eastAsia="Batang" w:hAnsi="Verdana" w:cs="Verdana"/>
          <w:sz w:val="20"/>
          <w:szCs w:val="20"/>
        </w:rPr>
        <w:t xml:space="preserve"> as per the needs of the client.</w:t>
      </w:r>
    </w:p>
    <w:p w:rsidR="006B08C4" w:rsidRDefault="006B08C4" w:rsidP="001915AE">
      <w:pPr>
        <w:widowControl w:val="0"/>
        <w:numPr>
          <w:ilvl w:val="0"/>
          <w:numId w:val="4"/>
        </w:numPr>
        <w:tabs>
          <w:tab w:val="left" w:pos="360"/>
        </w:tabs>
        <w:suppressAutoHyphens w:val="0"/>
        <w:autoSpaceDE w:val="0"/>
        <w:spacing w:line="276" w:lineRule="auto"/>
        <w:jc w:val="both"/>
        <w:rPr>
          <w:rFonts w:ascii="Verdana" w:eastAsia="Batang" w:hAnsi="Verdana" w:cs="Verdana"/>
          <w:sz w:val="20"/>
          <w:szCs w:val="20"/>
        </w:rPr>
      </w:pPr>
      <w:r>
        <w:rPr>
          <w:rFonts w:ascii="Verdana" w:eastAsia="Batang" w:hAnsi="Verdana" w:cs="Verdana"/>
          <w:sz w:val="20"/>
          <w:szCs w:val="20"/>
        </w:rPr>
        <w:t xml:space="preserve">Responsible for implementing the functionalities by using </w:t>
      </w:r>
      <w:r w:rsidRPr="000028C2">
        <w:rPr>
          <w:rFonts w:ascii="Verdana" w:eastAsia="Batang" w:hAnsi="Verdana" w:cs="Verdana"/>
          <w:b/>
          <w:sz w:val="20"/>
          <w:szCs w:val="20"/>
        </w:rPr>
        <w:t>Spring MVC</w:t>
      </w:r>
      <w:r>
        <w:rPr>
          <w:rFonts w:ascii="Verdana" w:eastAsia="Batang" w:hAnsi="Verdana" w:cs="Verdana"/>
          <w:sz w:val="20"/>
          <w:szCs w:val="20"/>
        </w:rPr>
        <w:t xml:space="preserve"> (interacting with Controller, Service and DAO layers). </w:t>
      </w:r>
    </w:p>
    <w:p w:rsidR="006B08C4" w:rsidRPr="005E346D" w:rsidRDefault="006B08C4" w:rsidP="001915AE">
      <w:pPr>
        <w:numPr>
          <w:ilvl w:val="0"/>
          <w:numId w:val="4"/>
        </w:numPr>
        <w:spacing w:line="276" w:lineRule="auto"/>
        <w:jc w:val="both"/>
        <w:rPr>
          <w:rFonts w:ascii="Verdana" w:eastAsia="Batang" w:hAnsi="Verdana" w:cs="Verdana"/>
          <w:sz w:val="20"/>
          <w:szCs w:val="20"/>
        </w:rPr>
      </w:pPr>
      <w:r>
        <w:rPr>
          <w:rFonts w:ascii="Verdana" w:eastAsia="Batang" w:hAnsi="Verdana" w:cs="Verdana"/>
          <w:sz w:val="20"/>
          <w:szCs w:val="20"/>
        </w:rPr>
        <w:t xml:space="preserve">Responsible for </w:t>
      </w:r>
      <w:r>
        <w:rPr>
          <w:rFonts w:ascii="Verdana" w:hAnsi="Verdana" w:cs="Verdana"/>
          <w:color w:val="000000"/>
          <w:sz w:val="20"/>
          <w:szCs w:val="20"/>
        </w:rPr>
        <w:t xml:space="preserve">configuration </w:t>
      </w:r>
      <w:r>
        <w:rPr>
          <w:rFonts w:ascii="Verdana" w:eastAsia="Batang" w:hAnsi="Verdana" w:cs="Verdana"/>
          <w:sz w:val="20"/>
          <w:szCs w:val="20"/>
        </w:rPr>
        <w:t xml:space="preserve">of database connections and interacting with the database by using </w:t>
      </w:r>
      <w:r>
        <w:rPr>
          <w:rFonts w:ascii="Verdana" w:hAnsi="Verdana" w:cs="Verdana"/>
          <w:b/>
          <w:sz w:val="20"/>
          <w:szCs w:val="20"/>
        </w:rPr>
        <w:t xml:space="preserve">Hibernate </w:t>
      </w:r>
      <w:r>
        <w:rPr>
          <w:rFonts w:ascii="Verdana" w:hAnsi="Verdana" w:cs="Verdana"/>
          <w:sz w:val="20"/>
          <w:szCs w:val="20"/>
        </w:rPr>
        <w:t>framework</w:t>
      </w:r>
      <w:r>
        <w:rPr>
          <w:rFonts w:ascii="Verdana" w:eastAsia="Batang" w:hAnsi="Verdana" w:cs="Verdana"/>
          <w:b/>
          <w:sz w:val="20"/>
          <w:szCs w:val="20"/>
        </w:rPr>
        <w:t>.</w:t>
      </w:r>
    </w:p>
    <w:p w:rsidR="006B08C4" w:rsidRPr="00DC26FB" w:rsidRDefault="006B08C4" w:rsidP="001915AE">
      <w:pPr>
        <w:numPr>
          <w:ilvl w:val="0"/>
          <w:numId w:val="4"/>
        </w:numPr>
        <w:spacing w:line="276" w:lineRule="auto"/>
        <w:jc w:val="both"/>
        <w:rPr>
          <w:rFonts w:ascii="Verdana" w:eastAsia="Batang" w:hAnsi="Verdana" w:cs="Verdana"/>
          <w:sz w:val="20"/>
          <w:szCs w:val="20"/>
        </w:rPr>
      </w:pPr>
      <w:r w:rsidRPr="005E346D">
        <w:rPr>
          <w:rFonts w:ascii="Verdana" w:eastAsia="Batang" w:hAnsi="Verdana" w:cs="Verdana"/>
          <w:sz w:val="20"/>
          <w:szCs w:val="20"/>
        </w:rPr>
        <w:t>Responsible for</w:t>
      </w:r>
      <w:r>
        <w:rPr>
          <w:rFonts w:ascii="Verdana" w:eastAsia="Batang" w:hAnsi="Verdana" w:cs="Verdana"/>
          <w:sz w:val="20"/>
          <w:szCs w:val="20"/>
        </w:rPr>
        <w:t xml:space="preserve"> writing all the required </w:t>
      </w:r>
      <w:r w:rsidRPr="000028C2">
        <w:rPr>
          <w:rFonts w:ascii="Verdana" w:eastAsia="Batang" w:hAnsi="Verdana" w:cs="Verdana"/>
          <w:b/>
          <w:sz w:val="20"/>
          <w:szCs w:val="20"/>
        </w:rPr>
        <w:t>SQL</w:t>
      </w:r>
      <w:r>
        <w:rPr>
          <w:rFonts w:ascii="Verdana" w:eastAsia="Batang" w:hAnsi="Verdana" w:cs="Verdana"/>
          <w:sz w:val="20"/>
          <w:szCs w:val="20"/>
        </w:rPr>
        <w:t xml:space="preserve"> Scrip</w:t>
      </w:r>
      <w:r w:rsidR="002D5BCB">
        <w:rPr>
          <w:rFonts w:ascii="Verdana" w:eastAsia="Batang" w:hAnsi="Verdana" w:cs="Verdana"/>
          <w:sz w:val="20"/>
          <w:szCs w:val="20"/>
        </w:rPr>
        <w:t>t</w:t>
      </w:r>
      <w:r>
        <w:rPr>
          <w:rFonts w:ascii="Verdana" w:eastAsia="Batang" w:hAnsi="Verdana" w:cs="Verdana"/>
          <w:sz w:val="20"/>
          <w:szCs w:val="20"/>
        </w:rPr>
        <w:t>s, Joins, Stored Procedures and triggers.</w:t>
      </w:r>
    </w:p>
    <w:p w:rsidR="006B08C4" w:rsidRDefault="006B08C4" w:rsidP="001915AE">
      <w:pPr>
        <w:widowControl w:val="0"/>
        <w:numPr>
          <w:ilvl w:val="0"/>
          <w:numId w:val="4"/>
        </w:numPr>
        <w:tabs>
          <w:tab w:val="left" w:pos="360"/>
        </w:tabs>
        <w:suppressAutoHyphens w:val="0"/>
        <w:autoSpaceDE w:val="0"/>
        <w:spacing w:line="27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Responsible for developing Arrays and Collection API concepts.</w:t>
      </w:r>
    </w:p>
    <w:p w:rsidR="006B08C4" w:rsidRPr="002C0B98" w:rsidRDefault="006B08C4" w:rsidP="001915AE">
      <w:pPr>
        <w:pStyle w:val="nor"/>
        <w:numPr>
          <w:ilvl w:val="0"/>
          <w:numId w:val="4"/>
        </w:numPr>
        <w:spacing w:line="276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Responsible for handling Exceptions</w:t>
      </w:r>
      <w:r w:rsidR="002C0B98">
        <w:rPr>
          <w:rFonts w:ascii="Verdana" w:hAnsi="Verdana" w:cs="Verdana"/>
          <w:sz w:val="20"/>
          <w:szCs w:val="20"/>
        </w:rPr>
        <w:t>.</w:t>
      </w:r>
    </w:p>
    <w:p w:rsidR="006B08C4" w:rsidRDefault="006B08C4" w:rsidP="001915AE">
      <w:pPr>
        <w:pStyle w:val="ListParagraph"/>
        <w:numPr>
          <w:ilvl w:val="0"/>
          <w:numId w:val="1"/>
        </w:numPr>
        <w:suppressAutoHyphens w:val="0"/>
        <w:spacing w:after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Involved in </w:t>
      </w:r>
      <w:r>
        <w:rPr>
          <w:rFonts w:ascii="Verdana" w:hAnsi="Verdana" w:cs="Arial"/>
          <w:sz w:val="20"/>
          <w:szCs w:val="20"/>
        </w:rPr>
        <w:t>client interactions for gathering requirements.</w:t>
      </w:r>
    </w:p>
    <w:p w:rsidR="006B08C4" w:rsidRDefault="006B08C4" w:rsidP="001915AE">
      <w:pPr>
        <w:pStyle w:val="BodyTextIndent"/>
        <w:suppressAutoHyphens w:val="0"/>
        <w:spacing w:after="0" w:line="276" w:lineRule="auto"/>
        <w:ind w:left="4680" w:firstLine="360"/>
        <w:jc w:val="both"/>
        <w:rPr>
          <w:rFonts w:ascii="Verdana" w:hAnsi="Verdana" w:cs="Verdana"/>
          <w:sz w:val="20"/>
          <w:szCs w:val="20"/>
        </w:rPr>
      </w:pPr>
    </w:p>
    <w:p w:rsidR="007443E3" w:rsidRDefault="007443E3" w:rsidP="001915AE">
      <w:pPr>
        <w:jc w:val="both"/>
      </w:pPr>
    </w:p>
    <w:p w:rsidR="005A4EA5" w:rsidRDefault="005A4EA5" w:rsidP="001915AE">
      <w:pPr>
        <w:jc w:val="both"/>
      </w:pPr>
    </w:p>
    <w:sectPr w:rsidR="005A4EA5" w:rsidSect="009614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047" w:rsidRDefault="00191047">
      <w:r>
        <w:separator/>
      </w:r>
    </w:p>
  </w:endnote>
  <w:endnote w:type="continuationSeparator" w:id="1">
    <w:p w:rsidR="00191047" w:rsidRDefault="001910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100" w:rsidRDefault="002C01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100" w:rsidRDefault="0059599C">
    <w:pPr>
      <w:pStyle w:val="Footer"/>
      <w:ind w:right="360"/>
    </w:pPr>
    <w:r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1.15pt;margin-top:.05pt;width:5.95pt;height:13.7pt;z-index:25165926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" stroked="f">
          <v:fill opacity="0"/>
          <v:textbox>
            <w:txbxContent>
              <w:p w:rsidR="002C0100" w:rsidRDefault="0059599C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 w:rsidR="002C0100"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91194E">
                  <w:rPr>
                    <w:rStyle w:val="PageNumber"/>
                    <w:noProof/>
                  </w:rPr>
                  <w:t>1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047" w:rsidRDefault="00191047">
      <w:r>
        <w:separator/>
      </w:r>
    </w:p>
  </w:footnote>
  <w:footnote w:type="continuationSeparator" w:id="1">
    <w:p w:rsidR="00191047" w:rsidRDefault="001910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100" w:rsidRDefault="002C01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100" w:rsidRDefault="002C0100">
    <w:pPr>
      <w:pStyle w:val="Header"/>
    </w:pPr>
    <w:r>
      <w:tab/>
    </w:r>
    <w:r>
      <w:tab/>
    </w:r>
  </w:p>
  <w:p w:rsidR="002C0100" w:rsidRDefault="002C010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100" w:rsidRDefault="002C010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20"/>
        <w:szCs w:val="20"/>
      </w:r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  <w:szCs w:val="20"/>
      </w:rPr>
    </w:lvl>
  </w:abstractNum>
  <w:abstractNum w:abstractNumId="2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20"/>
        <w:szCs w:val="20"/>
      </w:rPr>
    </w:lvl>
  </w:abstractNum>
  <w:abstractNum w:abstractNumId="3">
    <w:nsid w:val="00000004"/>
    <w:multiLevelType w:val="singleLevel"/>
    <w:tmpl w:val="00000004"/>
    <w:name w:val="WW8Num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color w:val="000000"/>
        <w:kern w:val="1"/>
        <w:sz w:val="20"/>
        <w:szCs w:val="20"/>
        <w:lang w:val="en-US"/>
      </w:rPr>
    </w:lvl>
  </w:abstractNum>
  <w:abstractNum w:abstractNumId="4">
    <w:nsid w:val="00000006"/>
    <w:multiLevelType w:val="singleLevel"/>
    <w:tmpl w:val="00000006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20"/>
        <w:szCs w:val="20"/>
      </w:rPr>
    </w:lvl>
  </w:abstractNum>
  <w:abstractNum w:abstractNumId="5">
    <w:nsid w:val="54161A29"/>
    <w:multiLevelType w:val="multilevel"/>
    <w:tmpl w:val="779C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443E3"/>
    <w:rsid w:val="00031DC9"/>
    <w:rsid w:val="00046F6F"/>
    <w:rsid w:val="000840E8"/>
    <w:rsid w:val="000D568E"/>
    <w:rsid w:val="00191047"/>
    <w:rsid w:val="001915AE"/>
    <w:rsid w:val="001A53A3"/>
    <w:rsid w:val="001C44B0"/>
    <w:rsid w:val="00201ACC"/>
    <w:rsid w:val="002C0100"/>
    <w:rsid w:val="002C0B98"/>
    <w:rsid w:val="002D5BCB"/>
    <w:rsid w:val="0031748B"/>
    <w:rsid w:val="003352C6"/>
    <w:rsid w:val="00360BF7"/>
    <w:rsid w:val="003C58EB"/>
    <w:rsid w:val="003E62F3"/>
    <w:rsid w:val="00436D2C"/>
    <w:rsid w:val="004509FF"/>
    <w:rsid w:val="00487FF7"/>
    <w:rsid w:val="0056609F"/>
    <w:rsid w:val="0059599C"/>
    <w:rsid w:val="005A458A"/>
    <w:rsid w:val="005A4EA5"/>
    <w:rsid w:val="00625C44"/>
    <w:rsid w:val="006B08C4"/>
    <w:rsid w:val="006C4C61"/>
    <w:rsid w:val="007443E3"/>
    <w:rsid w:val="007A6E01"/>
    <w:rsid w:val="00840586"/>
    <w:rsid w:val="00900F4A"/>
    <w:rsid w:val="0091194E"/>
    <w:rsid w:val="00915670"/>
    <w:rsid w:val="00934D11"/>
    <w:rsid w:val="009614A6"/>
    <w:rsid w:val="00984315"/>
    <w:rsid w:val="009D4DC8"/>
    <w:rsid w:val="00A62460"/>
    <w:rsid w:val="00A92BAE"/>
    <w:rsid w:val="00AF5B25"/>
    <w:rsid w:val="00B62C0A"/>
    <w:rsid w:val="00C2605D"/>
    <w:rsid w:val="00CB587A"/>
    <w:rsid w:val="00CF1FF5"/>
    <w:rsid w:val="00D13494"/>
    <w:rsid w:val="00D8380A"/>
    <w:rsid w:val="00D97448"/>
    <w:rsid w:val="00DB56C4"/>
    <w:rsid w:val="00E33011"/>
    <w:rsid w:val="00EE2849"/>
    <w:rsid w:val="00F2797C"/>
    <w:rsid w:val="00F31CAA"/>
    <w:rsid w:val="00FA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3E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443E3"/>
  </w:style>
  <w:style w:type="character" w:customStyle="1" w:styleId="HeaderChar">
    <w:name w:val="Header Char"/>
    <w:basedOn w:val="DefaultParagraphFont"/>
    <w:link w:val="Header"/>
    <w:rsid w:val="007443E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443E3"/>
  </w:style>
  <w:style w:type="character" w:customStyle="1" w:styleId="FooterChar">
    <w:name w:val="Footer Char"/>
    <w:basedOn w:val="DefaultParagraphFont"/>
    <w:link w:val="Footer"/>
    <w:rsid w:val="007443E3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ageNumber">
    <w:name w:val="page number"/>
    <w:rsid w:val="007443E3"/>
    <w:rPr>
      <w:rFonts w:ascii="Times New Roman" w:eastAsia="Times New Roman" w:hAnsi="Times New Roman" w:cs="Times New Roman"/>
    </w:rPr>
  </w:style>
  <w:style w:type="paragraph" w:customStyle="1" w:styleId="nor">
    <w:name w:val="nor"/>
    <w:basedOn w:val="Normal"/>
    <w:rsid w:val="007443E3"/>
    <w:pPr>
      <w:contextualSpacing/>
    </w:pPr>
    <w:rPr>
      <w:kern w:val="1"/>
    </w:rPr>
  </w:style>
  <w:style w:type="paragraph" w:customStyle="1" w:styleId="ListContents">
    <w:name w:val="List Contents"/>
    <w:basedOn w:val="Normal"/>
    <w:rsid w:val="007443E3"/>
    <w:pPr>
      <w:widowControl w:val="0"/>
      <w:ind w:left="567"/>
    </w:pPr>
    <w:rPr>
      <w:rFonts w:eastAsia="Lucida Sans Unicode"/>
      <w:kern w:val="1"/>
    </w:rPr>
  </w:style>
  <w:style w:type="paragraph" w:styleId="ListParagraph">
    <w:name w:val="List Paragraph"/>
    <w:basedOn w:val="Normal"/>
    <w:qFormat/>
    <w:rsid w:val="007443E3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styleId="BodyTextIndent">
    <w:name w:val="Body Text Indent"/>
    <w:basedOn w:val="Normal"/>
    <w:link w:val="BodyTextIndentChar"/>
    <w:rsid w:val="007443E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7443E3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3E62F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Bhuna</dc:creator>
  <cp:lastModifiedBy>sai</cp:lastModifiedBy>
  <cp:revision>6</cp:revision>
  <dcterms:created xsi:type="dcterms:W3CDTF">2020-07-15T13:22:00Z</dcterms:created>
  <dcterms:modified xsi:type="dcterms:W3CDTF">2020-10-08T05:58:00Z</dcterms:modified>
</cp:coreProperties>
</file>